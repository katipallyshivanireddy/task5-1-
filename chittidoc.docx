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5B4" w:rsidRDefault="00A845B4" w:rsidP="00A845B4">
      <w:pPr>
        <w:jc w:val="center"/>
        <w:rPr>
          <w:color w:val="FF0000"/>
          <w:sz w:val="44"/>
          <w:szCs w:val="44"/>
        </w:rPr>
      </w:pPr>
      <w:r w:rsidRPr="00A845B4">
        <w:rPr>
          <w:color w:val="FF0000"/>
          <w:sz w:val="44"/>
          <w:szCs w:val="44"/>
        </w:rPr>
        <w:t>Practical Multi keyword Ranked Search with Access Control over Encrypted Cloud Data</w:t>
      </w:r>
    </w:p>
    <w:p w:rsidR="00A845B4" w:rsidRDefault="00A845B4" w:rsidP="00136466">
      <w:pPr>
        <w:rPr>
          <w:color w:val="FF0000"/>
          <w:sz w:val="44"/>
          <w:szCs w:val="44"/>
        </w:rPr>
      </w:pPr>
    </w:p>
    <w:p w:rsidR="00E96CFC" w:rsidRDefault="00E96CFC" w:rsidP="00136466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681910" w:rsidRPr="00475A61" w:rsidRDefault="00E51883" w:rsidP="0040781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07814">
        <w:rPr>
          <w:sz w:val="28"/>
          <w:szCs w:val="28"/>
        </w:rPr>
        <w:t>With the explosive growth of data volume in the cloud computing environment, data owners are increasingly inclined to store</w:t>
      </w:r>
      <w:r w:rsidR="00475A61">
        <w:rPr>
          <w:sz w:val="28"/>
          <w:szCs w:val="28"/>
        </w:rPr>
        <w:t xml:space="preserve"> </w:t>
      </w:r>
      <w:r w:rsidRPr="00407814">
        <w:rPr>
          <w:sz w:val="28"/>
          <w:szCs w:val="28"/>
        </w:rPr>
        <w:t>their data on the cloud. Although data outsourcing reduces computation and storage costs for them, it inevitably brings new security</w:t>
      </w:r>
      <w:r w:rsidR="00475A61">
        <w:rPr>
          <w:sz w:val="28"/>
          <w:szCs w:val="28"/>
        </w:rPr>
        <w:t xml:space="preserve"> </w:t>
      </w:r>
      <w:r w:rsidRPr="00407814">
        <w:rPr>
          <w:sz w:val="28"/>
          <w:szCs w:val="28"/>
        </w:rPr>
        <w:t>and privacy concerns, as the data owners lose direct control of sensitive data. Meanwhile, most of the existing ranked keyword search</w:t>
      </w:r>
      <w:r w:rsidR="00475A61">
        <w:rPr>
          <w:sz w:val="28"/>
          <w:szCs w:val="28"/>
        </w:rPr>
        <w:t xml:space="preserve"> </w:t>
      </w:r>
      <w:r w:rsidRPr="00407814">
        <w:rPr>
          <w:sz w:val="28"/>
          <w:szCs w:val="28"/>
        </w:rPr>
        <w:t>schemes mainly focus on enriching search efficiency or functionality, but lack of providing efficient access control and formal security</w:t>
      </w:r>
      <w:r w:rsidR="00475A61">
        <w:rPr>
          <w:sz w:val="28"/>
          <w:szCs w:val="28"/>
        </w:rPr>
        <w:t xml:space="preserve"> </w:t>
      </w:r>
      <w:r w:rsidRPr="00407814">
        <w:rPr>
          <w:sz w:val="28"/>
          <w:szCs w:val="28"/>
        </w:rPr>
        <w:t xml:space="preserve">analysis simultaneously. To address these limitations, in this paper we propose an efficient and privacy-preserving </w:t>
      </w:r>
      <w:r w:rsidRPr="00407814">
        <w:rPr>
          <w:b/>
          <w:bCs/>
          <w:sz w:val="28"/>
          <w:szCs w:val="28"/>
        </w:rPr>
        <w:t>M</w:t>
      </w:r>
      <w:r w:rsidRPr="00407814">
        <w:rPr>
          <w:sz w:val="28"/>
          <w:szCs w:val="28"/>
        </w:rPr>
        <w:t>ulti-keyword</w:t>
      </w:r>
      <w:r w:rsidR="00475A61">
        <w:rPr>
          <w:sz w:val="28"/>
          <w:szCs w:val="28"/>
        </w:rPr>
        <w:t xml:space="preserve"> </w:t>
      </w:r>
      <w:r w:rsidRPr="00407814">
        <w:rPr>
          <w:b/>
          <w:bCs/>
          <w:sz w:val="28"/>
          <w:szCs w:val="28"/>
        </w:rPr>
        <w:t>R</w:t>
      </w:r>
      <w:r w:rsidRPr="00407814">
        <w:rPr>
          <w:sz w:val="28"/>
          <w:szCs w:val="28"/>
        </w:rPr>
        <w:t xml:space="preserve">anked </w:t>
      </w:r>
      <w:r w:rsidRPr="00407814">
        <w:rPr>
          <w:b/>
          <w:bCs/>
          <w:sz w:val="28"/>
          <w:szCs w:val="28"/>
        </w:rPr>
        <w:t>S</w:t>
      </w:r>
      <w:r w:rsidRPr="00407814">
        <w:rPr>
          <w:sz w:val="28"/>
          <w:szCs w:val="28"/>
        </w:rPr>
        <w:t xml:space="preserve">earch scheme with </w:t>
      </w:r>
      <w:r w:rsidRPr="00407814">
        <w:rPr>
          <w:b/>
          <w:bCs/>
          <w:sz w:val="28"/>
          <w:szCs w:val="28"/>
        </w:rPr>
        <w:t>F</w:t>
      </w:r>
      <w:r w:rsidRPr="00407814">
        <w:rPr>
          <w:sz w:val="28"/>
          <w:szCs w:val="28"/>
        </w:rPr>
        <w:t>ine-grained access control (MRSF). MRSF can realize highly accurate ciphertext retrieval by combining</w:t>
      </w:r>
      <w:r w:rsidR="00475A61">
        <w:rPr>
          <w:sz w:val="28"/>
          <w:szCs w:val="28"/>
        </w:rPr>
        <w:t xml:space="preserve"> </w:t>
      </w:r>
      <w:r w:rsidRPr="00407814">
        <w:rPr>
          <w:sz w:val="28"/>
          <w:szCs w:val="28"/>
        </w:rPr>
        <w:t>coordinate matching with Term Frequency-Inverse Document Frequency (TF-IDF) and improving the secure k</w:t>
      </w:r>
      <w:r w:rsidR="00475A61">
        <w:rPr>
          <w:sz w:val="28"/>
          <w:szCs w:val="28"/>
        </w:rPr>
        <w:t xml:space="preserve">NN </w:t>
      </w:r>
      <w:r w:rsidRPr="00407814">
        <w:rPr>
          <w:sz w:val="28"/>
          <w:szCs w:val="28"/>
        </w:rPr>
        <w:t>method. Besides, it</w:t>
      </w:r>
      <w:r w:rsidR="00475A61">
        <w:rPr>
          <w:sz w:val="28"/>
          <w:szCs w:val="28"/>
        </w:rPr>
        <w:t xml:space="preserve"> </w:t>
      </w:r>
      <w:r w:rsidRPr="00407814">
        <w:rPr>
          <w:sz w:val="28"/>
          <w:szCs w:val="28"/>
        </w:rPr>
        <w:t>can effectively refine users’ search privileges by utilizing the polynomial-based access strategy. Formal security analysis shows that</w:t>
      </w:r>
      <w:r w:rsidR="00475A61">
        <w:rPr>
          <w:sz w:val="28"/>
          <w:szCs w:val="28"/>
        </w:rPr>
        <w:t xml:space="preserve"> </w:t>
      </w:r>
      <w:r w:rsidRPr="00407814">
        <w:rPr>
          <w:sz w:val="28"/>
          <w:szCs w:val="28"/>
        </w:rPr>
        <w:t>MRSF is secure in terms of confidentiality of outsourced data and the privacy of index and tokens. Extensive experiments further show</w:t>
      </w:r>
      <w:r w:rsidR="00475A61">
        <w:rPr>
          <w:sz w:val="28"/>
          <w:szCs w:val="28"/>
        </w:rPr>
        <w:t xml:space="preserve"> </w:t>
      </w:r>
      <w:r w:rsidRPr="00407814">
        <w:rPr>
          <w:sz w:val="28"/>
          <w:szCs w:val="28"/>
        </w:rPr>
        <w:t>that, compared with existing schemes, MRSF achieves higher search accuracy and more functionalities efficiently.</w:t>
      </w:r>
    </w:p>
    <w:p w:rsid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7B3520" w:rsidRDefault="007B3520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7B3520" w:rsidRDefault="007B3520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7B3520" w:rsidRDefault="007B3520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F847D4" w:rsidRDefault="00F847D4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F847D4" w:rsidRDefault="00F847D4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F847D4" w:rsidRDefault="00F847D4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F847D4" w:rsidRPr="00DC07AC" w:rsidRDefault="00F847D4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213241" w:rsidRDefault="00213241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055BC0" w:rsidRPr="00F56160" w:rsidRDefault="003043BE" w:rsidP="00F5616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56160">
        <w:rPr>
          <w:sz w:val="28"/>
          <w:szCs w:val="28"/>
        </w:rPr>
        <w:t>The</w:t>
      </w:r>
      <w:r w:rsidR="00E55991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 xml:space="preserve">pioneering work proposed by Boneh et al. in [41] is the </w:t>
      </w:r>
      <w:r w:rsidR="00E55991">
        <w:rPr>
          <w:sz w:val="28"/>
          <w:szCs w:val="28"/>
        </w:rPr>
        <w:t xml:space="preserve">first public-key </w:t>
      </w:r>
      <w:r w:rsidR="001C1A6B" w:rsidRPr="00F56160">
        <w:rPr>
          <w:sz w:val="28"/>
          <w:szCs w:val="28"/>
        </w:rPr>
        <w:t>encryption scheme that supports single</w:t>
      </w:r>
      <w:r w:rsidR="00E55991">
        <w:rPr>
          <w:sz w:val="28"/>
          <w:szCs w:val="28"/>
        </w:rPr>
        <w:t xml:space="preserve"> </w:t>
      </w:r>
      <w:r w:rsidR="001C1A6B" w:rsidRPr="00F56160">
        <w:rPr>
          <w:sz w:val="28"/>
          <w:szCs w:val="28"/>
        </w:rPr>
        <w:t>keyword</w:t>
      </w:r>
      <w:r w:rsidR="00E55991">
        <w:rPr>
          <w:sz w:val="28"/>
          <w:szCs w:val="28"/>
        </w:rPr>
        <w:t xml:space="preserve"> </w:t>
      </w:r>
      <w:r w:rsidR="001C1A6B" w:rsidRPr="00F56160">
        <w:rPr>
          <w:sz w:val="28"/>
          <w:szCs w:val="28"/>
        </w:rPr>
        <w:t>search. This work is extended in [15], [42], [43],</w:t>
      </w:r>
      <w:r w:rsidR="00E55991">
        <w:rPr>
          <w:sz w:val="28"/>
          <w:szCs w:val="28"/>
        </w:rPr>
        <w:t xml:space="preserve"> </w:t>
      </w:r>
      <w:r w:rsidR="001C1A6B" w:rsidRPr="00F56160">
        <w:rPr>
          <w:sz w:val="28"/>
          <w:szCs w:val="28"/>
        </w:rPr>
        <w:t>supporting more operations over encrypted data such as</w:t>
      </w:r>
      <w:r w:rsidR="00E55991">
        <w:rPr>
          <w:sz w:val="28"/>
          <w:szCs w:val="28"/>
        </w:rPr>
        <w:t xml:space="preserve"> </w:t>
      </w:r>
      <w:r w:rsidR="001C1A6B" w:rsidRPr="00F56160">
        <w:rPr>
          <w:sz w:val="28"/>
          <w:szCs w:val="28"/>
        </w:rPr>
        <w:t>conjunctive keyword search, range query, etc. However, the</w:t>
      </w:r>
      <w:r w:rsidR="00E55991">
        <w:rPr>
          <w:sz w:val="28"/>
          <w:szCs w:val="28"/>
        </w:rPr>
        <w:t xml:space="preserve"> </w:t>
      </w:r>
      <w:r w:rsidR="001C1A6B" w:rsidRPr="00F56160">
        <w:rPr>
          <w:sz w:val="28"/>
          <w:szCs w:val="28"/>
        </w:rPr>
        <w:t>ASE schemes are less efficient than SSE schemes due to the</w:t>
      </w:r>
      <w:r w:rsidR="00E55991">
        <w:rPr>
          <w:sz w:val="28"/>
          <w:szCs w:val="28"/>
        </w:rPr>
        <w:t xml:space="preserve"> </w:t>
      </w:r>
      <w:r w:rsidR="001C1A6B" w:rsidRPr="00F56160">
        <w:rPr>
          <w:sz w:val="28"/>
          <w:szCs w:val="28"/>
        </w:rPr>
        <w:t>complex encryption procedures. In [39], Yu et al. proposed</w:t>
      </w:r>
      <w:r w:rsidR="00E55991">
        <w:rPr>
          <w:sz w:val="28"/>
          <w:szCs w:val="28"/>
        </w:rPr>
        <w:t xml:space="preserve"> </w:t>
      </w:r>
      <w:r w:rsidR="001C1A6B" w:rsidRPr="00F56160">
        <w:rPr>
          <w:sz w:val="28"/>
          <w:szCs w:val="28"/>
        </w:rPr>
        <w:t>a two-round searchable encryption (TRSE) scheme that supports</w:t>
      </w:r>
      <w:r w:rsidR="00E55991">
        <w:rPr>
          <w:sz w:val="28"/>
          <w:szCs w:val="28"/>
        </w:rPr>
        <w:t xml:space="preserve"> </w:t>
      </w:r>
      <w:r w:rsidR="001C1A6B" w:rsidRPr="00F56160">
        <w:rPr>
          <w:sz w:val="28"/>
          <w:szCs w:val="28"/>
        </w:rPr>
        <w:t>ranked multi-keyword search. In TRSE, homomorphic</w:t>
      </w:r>
      <w:r w:rsidR="00E55991">
        <w:rPr>
          <w:sz w:val="28"/>
          <w:szCs w:val="28"/>
        </w:rPr>
        <w:t xml:space="preserve"> </w:t>
      </w:r>
      <w:r w:rsidR="001C1A6B" w:rsidRPr="00F56160">
        <w:rPr>
          <w:sz w:val="28"/>
          <w:szCs w:val="28"/>
        </w:rPr>
        <w:t>encryption is leveraged to encrypt index and query generated</w:t>
      </w:r>
      <w:r w:rsidR="00E55991">
        <w:rPr>
          <w:sz w:val="28"/>
          <w:szCs w:val="28"/>
        </w:rPr>
        <w:t xml:space="preserve"> </w:t>
      </w:r>
      <w:r w:rsidR="001C1A6B" w:rsidRPr="00F56160">
        <w:rPr>
          <w:sz w:val="28"/>
          <w:szCs w:val="28"/>
        </w:rPr>
        <w:t>by a vector space model. Although TRSE guar</w:t>
      </w:r>
      <w:r w:rsidR="00E55991">
        <w:rPr>
          <w:sz w:val="28"/>
          <w:szCs w:val="28"/>
        </w:rPr>
        <w:t xml:space="preserve"> </w:t>
      </w:r>
      <w:r w:rsidR="001C1A6B" w:rsidRPr="00F56160">
        <w:rPr>
          <w:sz w:val="28"/>
          <w:szCs w:val="28"/>
        </w:rPr>
        <w:t>antees</w:t>
      </w:r>
      <w:r w:rsidR="00E55991">
        <w:rPr>
          <w:sz w:val="28"/>
          <w:szCs w:val="28"/>
        </w:rPr>
        <w:t xml:space="preserve"> </w:t>
      </w:r>
      <w:r w:rsidR="001C1A6B" w:rsidRPr="00F56160">
        <w:rPr>
          <w:sz w:val="28"/>
          <w:szCs w:val="28"/>
        </w:rPr>
        <w:t>high security, it takes two rounds of communications between</w:t>
      </w:r>
      <w:r w:rsidR="00E55991">
        <w:rPr>
          <w:sz w:val="28"/>
          <w:szCs w:val="28"/>
        </w:rPr>
        <w:t xml:space="preserve"> </w:t>
      </w:r>
      <w:r w:rsidR="001C1A6B" w:rsidRPr="00F56160">
        <w:rPr>
          <w:sz w:val="28"/>
          <w:szCs w:val="28"/>
        </w:rPr>
        <w:t>the data user and the cloud server to complete one</w:t>
      </w:r>
      <w:r w:rsidR="00E55991">
        <w:rPr>
          <w:sz w:val="28"/>
          <w:szCs w:val="28"/>
        </w:rPr>
        <w:t xml:space="preserve"> </w:t>
      </w:r>
      <w:r w:rsidR="001C1A6B" w:rsidRPr="00F56160">
        <w:rPr>
          <w:sz w:val="28"/>
          <w:szCs w:val="28"/>
        </w:rPr>
        <w:t>search process. In the work of Cheng et al., a public-key</w:t>
      </w:r>
      <w:r w:rsidR="00E55991">
        <w:rPr>
          <w:sz w:val="28"/>
          <w:szCs w:val="28"/>
        </w:rPr>
        <w:t xml:space="preserve"> </w:t>
      </w:r>
      <w:r w:rsidR="001C1A6B" w:rsidRPr="00F56160">
        <w:rPr>
          <w:sz w:val="28"/>
          <w:szCs w:val="28"/>
        </w:rPr>
        <w:t>cryptosystem based kNN scheme is proposed [44]. Different</w:t>
      </w:r>
      <w:r w:rsidR="00E55991">
        <w:rPr>
          <w:sz w:val="28"/>
          <w:szCs w:val="28"/>
        </w:rPr>
        <w:t xml:space="preserve"> </w:t>
      </w:r>
      <w:r w:rsidR="001C1A6B" w:rsidRPr="00F56160">
        <w:rPr>
          <w:sz w:val="28"/>
          <w:szCs w:val="28"/>
        </w:rPr>
        <w:t>from the former secure kNN methods based on symmetric</w:t>
      </w:r>
      <w:r w:rsidR="00E55991">
        <w:rPr>
          <w:sz w:val="28"/>
          <w:szCs w:val="28"/>
        </w:rPr>
        <w:t xml:space="preserve"> </w:t>
      </w:r>
      <w:r w:rsidR="001C1A6B" w:rsidRPr="00F56160">
        <w:rPr>
          <w:sz w:val="28"/>
          <w:szCs w:val="28"/>
        </w:rPr>
        <w:t>encryption, the proposed scheme leverages the distributed</w:t>
      </w:r>
      <w:r w:rsidR="00E55991">
        <w:rPr>
          <w:sz w:val="28"/>
          <w:szCs w:val="28"/>
        </w:rPr>
        <w:t xml:space="preserve">  </w:t>
      </w:r>
      <w:r w:rsidR="001C1A6B" w:rsidRPr="00F56160">
        <w:rPr>
          <w:sz w:val="28"/>
          <w:szCs w:val="28"/>
        </w:rPr>
        <w:t>two trapdoors public-key cryptosystem (DT-PKC), which</w:t>
      </w:r>
      <w:r w:rsidR="00E55991">
        <w:rPr>
          <w:sz w:val="28"/>
          <w:szCs w:val="28"/>
        </w:rPr>
        <w:t xml:space="preserve"> </w:t>
      </w:r>
      <w:r w:rsidR="001C1A6B" w:rsidRPr="00F56160">
        <w:rPr>
          <w:sz w:val="28"/>
          <w:szCs w:val="28"/>
        </w:rPr>
        <w:t>enables secure k-NN query with multiple keys.</w:t>
      </w:r>
    </w:p>
    <w:p w:rsidR="00C04C93" w:rsidRPr="00F56160" w:rsidRDefault="00C04C93" w:rsidP="00F5616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C361F9" w:rsidRPr="00F56160" w:rsidRDefault="00C361F9" w:rsidP="00F5616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56160">
        <w:rPr>
          <w:sz w:val="28"/>
          <w:szCs w:val="28"/>
        </w:rPr>
        <w:t>The concept of SSE is first proposed by Song et al.</w:t>
      </w:r>
      <w:r w:rsidR="00E55991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in [4], but this scheme lacks support for keywords relevance</w:t>
      </w:r>
      <w:r w:rsidR="00E55991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calculation and multi-keyword search. Another SSE based</w:t>
      </w:r>
      <w:r w:rsidR="00E55991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ranked search over encrypted data is proposed by Wang</w:t>
      </w:r>
      <w:r w:rsidR="00E55991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et al. in [45], leveraging OPSE (order-preserving symmetric</w:t>
      </w:r>
      <w:r w:rsidR="00E55991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encryption). In order to conduct kNN search over encrypted</w:t>
      </w:r>
      <w:r w:rsidR="00E55991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dataset, Wong et al. first proposed the asymmetric scalar</w:t>
      </w:r>
      <w:r w:rsidR="00E55991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product-</w:t>
      </w:r>
      <w:r w:rsidR="00E55991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preserving encryption (ASPE) in [24], which is</w:t>
      </w:r>
      <w:r w:rsidR="00E55991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viewed as the original secure kNN scheme. Since then,</w:t>
      </w:r>
      <w:r w:rsidR="00E55991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ASPE has been thoroughly studied in many works [16],</w:t>
      </w:r>
      <w:r w:rsidR="00E55991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[38], [40]. However, most ranked keyword search schemes</w:t>
      </w:r>
      <w:r w:rsidR="00E55991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based on ASPE are vulnerable to level-3 attack [24], where</w:t>
      </w:r>
      <w:r w:rsidR="00E55991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the adversary is able to gain a certain amount of plain</w:t>
      </w:r>
      <w:r w:rsidR="00E55991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text</w:t>
      </w:r>
      <w:r w:rsidR="00E55991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ciphertext</w:t>
      </w:r>
      <w:r w:rsidR="00E55991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pairs. In a word, secure kNN computation is anSE method with high usability but relatively low security.</w:t>
      </w:r>
    </w:p>
    <w:p w:rsidR="005801A8" w:rsidRPr="00F56160" w:rsidRDefault="005801A8" w:rsidP="00F5616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5801A8" w:rsidRPr="00F56160" w:rsidRDefault="005801A8" w:rsidP="00F5616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C361F9" w:rsidRPr="00F56160" w:rsidRDefault="00C361F9" w:rsidP="00F5616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56160">
        <w:rPr>
          <w:sz w:val="28"/>
          <w:szCs w:val="28"/>
        </w:rPr>
        <w:t>Functionality extension. Proposed schemes in literature</w:t>
      </w:r>
      <w:r w:rsidR="0041425F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support at least one search functionality. As mentioned</w:t>
      </w:r>
      <w:r w:rsidR="0041425F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before, [10]-[15] focus on boolean keyword search, while [1],</w:t>
      </w:r>
      <w:r w:rsidR="0041425F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[16], [38], [40] focus on multi-keyword search. Schemes that</w:t>
      </w:r>
      <w:r w:rsidR="0041425F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focus on geometric search include [22], [46], [47]. Relevance</w:t>
      </w:r>
      <w:r w:rsidR="0041425F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scores in keyword/textual search are replaced by the distance</w:t>
      </w:r>
      <w:r w:rsidR="0041425F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between coordinate points, and the data structure is</w:t>
      </w:r>
    </w:p>
    <w:p w:rsidR="00C04C93" w:rsidRPr="00F56160" w:rsidRDefault="00C361F9" w:rsidP="00F5616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56160">
        <w:rPr>
          <w:sz w:val="28"/>
          <w:szCs w:val="28"/>
        </w:rPr>
        <w:t>often designed specially in those schemes. Other schemes</w:t>
      </w:r>
      <w:r w:rsidR="0041425F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support mixed search objects, for example, [48] proposed</w:t>
      </w:r>
      <w:r w:rsidR="0041425F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a scheme that returns top-k location points with keywords</w:t>
      </w:r>
      <w:r w:rsidR="0041425F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matching the queried keywords. In this paper, we mainly</w:t>
      </w:r>
      <w:r w:rsidR="0041425F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focus on keyword search over encrypted data. There are</w:t>
      </w:r>
      <w:r w:rsidR="0041425F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variant functionality extensions towards keyword search</w:t>
      </w:r>
      <w:r w:rsidR="0041425F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schemes over encrypted data.</w:t>
      </w:r>
    </w:p>
    <w:p w:rsidR="00C20963" w:rsidRPr="00F56160" w:rsidRDefault="00C20963" w:rsidP="00F5616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C20963" w:rsidRPr="00F56160" w:rsidRDefault="00C20963" w:rsidP="00F5616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C20963" w:rsidRPr="00F56160" w:rsidRDefault="00C20963" w:rsidP="00F5616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56160">
        <w:rPr>
          <w:sz w:val="28"/>
          <w:szCs w:val="28"/>
        </w:rPr>
        <w:t>Towards semantic-aware keyword search over encrypted</w:t>
      </w:r>
      <w:r w:rsidR="0041425F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data, many works provide a solution. Guan et</w:t>
      </w:r>
      <w:r w:rsidR="0041425F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al. [49] proposed a multi-keyword ranked search scheme</w:t>
      </w:r>
      <w:r w:rsidR="0041425F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with a semantic extension (CLRSE) that can be applied to</w:t>
      </w:r>
      <w:r w:rsidR="0041425F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a cross-lingual dataset. The data user is allowed to set the</w:t>
      </w:r>
      <w:r w:rsidR="0041425F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language preference before launching the search. CLRSE</w:t>
      </w:r>
    </w:p>
    <w:p w:rsidR="00C20963" w:rsidRPr="00F56160" w:rsidRDefault="00C20963" w:rsidP="00F5616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56160">
        <w:rPr>
          <w:sz w:val="28"/>
          <w:szCs w:val="28"/>
        </w:rPr>
        <w:t>adopts a two-cloud system model and Paillier cryptosystem</w:t>
      </w:r>
      <w:r w:rsidR="0041425F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to achieve a higher security level. To better extract search</w:t>
      </w:r>
      <w:r w:rsidR="0041425F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intents of the data user, Dai et al. [50] proposed a scheme</w:t>
      </w:r>
      <w:r w:rsidR="0041425F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that enables semantic-aware keyword search over encrypted</w:t>
      </w:r>
      <w:r w:rsidR="0041425F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data. They adopt the secure kNN method as the encryption</w:t>
      </w:r>
      <w:r w:rsidR="0041425F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algorithm. This scheme utilizes a natural language processing</w:t>
      </w:r>
      <w:r w:rsidR="0041425F">
        <w:rPr>
          <w:sz w:val="28"/>
          <w:szCs w:val="28"/>
        </w:rPr>
        <w:t xml:space="preserve"> </w:t>
      </w:r>
      <w:r w:rsidRPr="00F56160">
        <w:rPr>
          <w:sz w:val="28"/>
          <w:szCs w:val="28"/>
        </w:rPr>
        <w:t>model to extract features from both the document</w:t>
      </w:r>
    </w:p>
    <w:p w:rsidR="00C20963" w:rsidRDefault="00C20963" w:rsidP="00F5616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56160">
        <w:rPr>
          <w:sz w:val="28"/>
          <w:szCs w:val="28"/>
        </w:rPr>
        <w:t>and search query, such that the document-query similarity</w:t>
      </w:r>
      <w:r w:rsidR="004953A8" w:rsidRPr="00F56160">
        <w:rPr>
          <w:sz w:val="28"/>
          <w:szCs w:val="28"/>
        </w:rPr>
        <w:t xml:space="preserve"> </w:t>
      </w:r>
      <w:r w:rsidR="0041425F">
        <w:rPr>
          <w:sz w:val="28"/>
          <w:szCs w:val="28"/>
        </w:rPr>
        <w:t xml:space="preserve">is transformed into feature </w:t>
      </w:r>
      <w:r w:rsidR="001633BE" w:rsidRPr="00F56160">
        <w:rPr>
          <w:sz w:val="28"/>
          <w:szCs w:val="28"/>
        </w:rPr>
        <w:t>vectors similarity. Lang et</w:t>
      </w:r>
      <w:r w:rsidR="0041425F">
        <w:rPr>
          <w:sz w:val="28"/>
          <w:szCs w:val="28"/>
        </w:rPr>
        <w:t xml:space="preserve"> </w:t>
      </w:r>
      <w:r w:rsidR="001633BE" w:rsidRPr="00F56160">
        <w:rPr>
          <w:sz w:val="28"/>
          <w:szCs w:val="28"/>
        </w:rPr>
        <w:t>al. [51] adopted the same natural language processing model</w:t>
      </w:r>
      <w:r w:rsidR="0041425F">
        <w:rPr>
          <w:sz w:val="28"/>
          <w:szCs w:val="28"/>
        </w:rPr>
        <w:t xml:space="preserve"> </w:t>
      </w:r>
      <w:r w:rsidR="001633BE" w:rsidRPr="00F56160">
        <w:rPr>
          <w:sz w:val="28"/>
          <w:szCs w:val="28"/>
        </w:rPr>
        <w:t>in their semantic-based compound secure keyword search</w:t>
      </w:r>
      <w:r w:rsidR="0041425F">
        <w:rPr>
          <w:sz w:val="28"/>
          <w:szCs w:val="28"/>
        </w:rPr>
        <w:t xml:space="preserve"> </w:t>
      </w:r>
      <w:r w:rsidR="001633BE" w:rsidRPr="00F56160">
        <w:rPr>
          <w:sz w:val="28"/>
          <w:szCs w:val="28"/>
        </w:rPr>
        <w:t>scheme, they also utilize Locality-Sensitive Hashing (LSH)</w:t>
      </w:r>
      <w:r w:rsidR="0041425F">
        <w:rPr>
          <w:sz w:val="28"/>
          <w:szCs w:val="28"/>
        </w:rPr>
        <w:t xml:space="preserve"> </w:t>
      </w:r>
      <w:r w:rsidR="001633BE" w:rsidRPr="00F56160">
        <w:rPr>
          <w:sz w:val="28"/>
          <w:szCs w:val="28"/>
        </w:rPr>
        <w:t>to eliminate unnecessary privacy leakage.</w:t>
      </w:r>
    </w:p>
    <w:p w:rsidR="00923C4A" w:rsidRDefault="00923C4A" w:rsidP="00F5616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23C4A" w:rsidRDefault="00923C4A" w:rsidP="00F5616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23C4A" w:rsidRPr="00F56160" w:rsidRDefault="00923C4A" w:rsidP="00F56160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C20963" w:rsidRDefault="00C20963" w:rsidP="00C361F9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681BE9" w:rsidRPr="0007312F" w:rsidRDefault="00681BE9" w:rsidP="00681BE9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681BE9" w:rsidRDefault="00681BE9" w:rsidP="00681BE9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681BE9" w:rsidRPr="0065500C" w:rsidRDefault="00681BE9" w:rsidP="000F1CE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5500C">
        <w:rPr>
          <w:sz w:val="28"/>
          <w:szCs w:val="28"/>
        </w:rPr>
        <w:t xml:space="preserve">1) </w:t>
      </w:r>
      <w:r w:rsidR="000F1CE6">
        <w:rPr>
          <w:sz w:val="28"/>
          <w:szCs w:val="28"/>
        </w:rPr>
        <w:t xml:space="preserve">The system </w:t>
      </w:r>
      <w:r w:rsidR="008436BA">
        <w:rPr>
          <w:sz w:val="28"/>
          <w:szCs w:val="28"/>
        </w:rPr>
        <w:t>was not implemente</w:t>
      </w:r>
      <w:r w:rsidR="00E674E5">
        <w:rPr>
          <w:sz w:val="28"/>
          <w:szCs w:val="28"/>
        </w:rPr>
        <w:t>d</w:t>
      </w:r>
      <w:r w:rsidR="0007130C">
        <w:rPr>
          <w:sz w:val="28"/>
          <w:szCs w:val="28"/>
        </w:rPr>
        <w:t xml:space="preserve"> </w:t>
      </w:r>
      <w:r w:rsidR="00E674E5">
        <w:rPr>
          <w:sz w:val="28"/>
          <w:szCs w:val="28"/>
        </w:rPr>
        <w:t xml:space="preserve"> </w:t>
      </w:r>
      <w:r w:rsidR="001D0E64" w:rsidRPr="001D0E64">
        <w:rPr>
          <w:sz w:val="28"/>
          <w:szCs w:val="28"/>
        </w:rPr>
        <w:t xml:space="preserve">MRSF </w:t>
      </w:r>
      <w:r w:rsidR="008436BA">
        <w:rPr>
          <w:sz w:val="28"/>
          <w:szCs w:val="28"/>
        </w:rPr>
        <w:t>which leads less security on outsourced data</w:t>
      </w:r>
      <w:r w:rsidR="00CE0A82">
        <w:rPr>
          <w:sz w:val="28"/>
          <w:szCs w:val="28"/>
        </w:rPr>
        <w:t>.</w:t>
      </w:r>
    </w:p>
    <w:p w:rsidR="0003196C" w:rsidRPr="0065500C" w:rsidRDefault="00681BE9" w:rsidP="00CE0A8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5500C">
        <w:rPr>
          <w:sz w:val="28"/>
          <w:szCs w:val="28"/>
        </w:rPr>
        <w:t xml:space="preserve">2) </w:t>
      </w:r>
      <w:r w:rsidR="00CE0A82">
        <w:rPr>
          <w:sz w:val="28"/>
          <w:szCs w:val="28"/>
        </w:rPr>
        <w:t xml:space="preserve">The system </w:t>
      </w:r>
      <w:r w:rsidR="00727BD2">
        <w:rPr>
          <w:sz w:val="28"/>
          <w:szCs w:val="28"/>
        </w:rPr>
        <w:t xml:space="preserve">is less security due to lack of </w:t>
      </w:r>
      <w:r w:rsidR="00984637" w:rsidRPr="00984637">
        <w:rPr>
          <w:sz w:val="28"/>
          <w:szCs w:val="28"/>
        </w:rPr>
        <w:t xml:space="preserve">Term Frequency-Inverse Document Frequency (TF-IDF) </w:t>
      </w:r>
      <w:r w:rsidR="004160BF">
        <w:rPr>
          <w:sz w:val="28"/>
          <w:szCs w:val="28"/>
        </w:rPr>
        <w:t>and there is no block verification</w:t>
      </w:r>
      <w:r w:rsidR="00CE0A82">
        <w:rPr>
          <w:sz w:val="28"/>
          <w:szCs w:val="28"/>
        </w:rPr>
        <w:t>.</w:t>
      </w:r>
    </w:p>
    <w:p w:rsidR="0003196C" w:rsidRDefault="0003196C" w:rsidP="007C3F94">
      <w:pPr>
        <w:spacing w:line="360" w:lineRule="auto"/>
        <w:ind w:firstLine="360"/>
        <w:jc w:val="both"/>
        <w:rPr>
          <w:sz w:val="28"/>
          <w:szCs w:val="28"/>
        </w:rPr>
      </w:pPr>
    </w:p>
    <w:p w:rsidR="00A567C4" w:rsidRDefault="00A567C4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B32F18" w:rsidRDefault="00B32F18" w:rsidP="00EE0829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32F18" w:rsidRDefault="00561C16" w:rsidP="00EE082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proposed system</w:t>
      </w:r>
      <w:r w:rsidR="00696DE3" w:rsidRPr="00EE0829">
        <w:rPr>
          <w:sz w:val="28"/>
          <w:szCs w:val="28"/>
        </w:rPr>
        <w:t xml:space="preserve"> designed several extensive</w:t>
      </w:r>
      <w:r w:rsidR="00B32F18">
        <w:rPr>
          <w:sz w:val="28"/>
          <w:szCs w:val="28"/>
        </w:rPr>
        <w:t xml:space="preserve"> </w:t>
      </w:r>
      <w:r w:rsidR="00D34331" w:rsidRPr="00EE0829">
        <w:rPr>
          <w:sz w:val="28"/>
          <w:szCs w:val="28"/>
        </w:rPr>
        <w:t>experiments to</w:t>
      </w:r>
      <w:r w:rsidR="00696DE3" w:rsidRPr="00EE0829">
        <w:rPr>
          <w:sz w:val="28"/>
          <w:szCs w:val="28"/>
        </w:rPr>
        <w:t xml:space="preserve"> explore the relationship</w:t>
      </w:r>
      <w:r w:rsidR="00B32F18">
        <w:rPr>
          <w:sz w:val="28"/>
          <w:szCs w:val="28"/>
        </w:rPr>
        <w:t xml:space="preserve"> </w:t>
      </w:r>
      <w:r w:rsidR="00696DE3" w:rsidRPr="00EE0829">
        <w:rPr>
          <w:sz w:val="28"/>
          <w:szCs w:val="28"/>
        </w:rPr>
        <w:t>between randomness and search accuracy. Inspired by [27],</w:t>
      </w:r>
      <w:r w:rsidR="00B32F18">
        <w:rPr>
          <w:sz w:val="28"/>
          <w:szCs w:val="28"/>
        </w:rPr>
        <w:t xml:space="preserve"> </w:t>
      </w:r>
      <w:r w:rsidR="00696DE3" w:rsidRPr="00EE0829">
        <w:rPr>
          <w:sz w:val="28"/>
          <w:szCs w:val="28"/>
        </w:rPr>
        <w:t xml:space="preserve">we give an </w:t>
      </w:r>
      <w:r w:rsidR="00696DE3" w:rsidRPr="00EE0829">
        <w:rPr>
          <w:b/>
          <w:bCs/>
          <w:sz w:val="28"/>
          <w:szCs w:val="28"/>
        </w:rPr>
        <w:t xml:space="preserve">optimal security notion </w:t>
      </w:r>
      <w:r w:rsidR="00696DE3" w:rsidRPr="00EE0829">
        <w:rPr>
          <w:sz w:val="28"/>
          <w:szCs w:val="28"/>
        </w:rPr>
        <w:t>for MRSF as indistinguishability</w:t>
      </w:r>
      <w:r w:rsidR="00B32F18">
        <w:rPr>
          <w:sz w:val="28"/>
          <w:szCs w:val="28"/>
        </w:rPr>
        <w:t xml:space="preserve"> </w:t>
      </w:r>
      <w:r w:rsidR="00696DE3" w:rsidRPr="00EE0829">
        <w:rPr>
          <w:sz w:val="28"/>
          <w:szCs w:val="28"/>
        </w:rPr>
        <w:t>under same-closeness-pattern chosen-plaintext</w:t>
      </w:r>
      <w:r w:rsidR="00B32F18">
        <w:rPr>
          <w:sz w:val="28"/>
          <w:szCs w:val="28"/>
        </w:rPr>
        <w:t xml:space="preserve"> </w:t>
      </w:r>
      <w:r w:rsidR="00696DE3" w:rsidRPr="00EE0829">
        <w:rPr>
          <w:sz w:val="28"/>
          <w:szCs w:val="28"/>
        </w:rPr>
        <w:t>attacks (IND-CLS-CPA), which is a natural relaxation of</w:t>
      </w:r>
      <w:r w:rsidR="00B32F18">
        <w:rPr>
          <w:sz w:val="28"/>
          <w:szCs w:val="28"/>
        </w:rPr>
        <w:t xml:space="preserve"> </w:t>
      </w:r>
      <w:r w:rsidR="00696DE3" w:rsidRPr="00EE0829">
        <w:rPr>
          <w:sz w:val="28"/>
          <w:szCs w:val="28"/>
        </w:rPr>
        <w:t>the standard IND-CPA security definition. In the IND-CPA</w:t>
      </w:r>
      <w:r w:rsidR="00B32F18">
        <w:rPr>
          <w:sz w:val="28"/>
          <w:szCs w:val="28"/>
        </w:rPr>
        <w:t xml:space="preserve"> </w:t>
      </w:r>
      <w:r w:rsidR="00696DE3" w:rsidRPr="00EE0829">
        <w:rPr>
          <w:sz w:val="28"/>
          <w:szCs w:val="28"/>
        </w:rPr>
        <w:t>definition, the attacker will trivially exploit of the leakage</w:t>
      </w:r>
      <w:r w:rsidR="00B32F18">
        <w:rPr>
          <w:sz w:val="28"/>
          <w:szCs w:val="28"/>
        </w:rPr>
        <w:t xml:space="preserve"> </w:t>
      </w:r>
      <w:r w:rsidR="00696DE3" w:rsidRPr="00EE0829">
        <w:rPr>
          <w:sz w:val="28"/>
          <w:szCs w:val="28"/>
        </w:rPr>
        <w:t>of closeness and equality (e.g. access pattern), which</w:t>
      </w:r>
      <w:r w:rsidR="00B32F18">
        <w:rPr>
          <w:sz w:val="28"/>
          <w:szCs w:val="28"/>
        </w:rPr>
        <w:t xml:space="preserve"> </w:t>
      </w:r>
      <w:r w:rsidR="00696DE3" w:rsidRPr="00EE0829">
        <w:rPr>
          <w:sz w:val="28"/>
          <w:szCs w:val="28"/>
        </w:rPr>
        <w:t>is inevitable in MRSF. In this paper, we provide a comprehensive</w:t>
      </w:r>
      <w:r w:rsidR="00B32F18">
        <w:rPr>
          <w:sz w:val="28"/>
          <w:szCs w:val="28"/>
        </w:rPr>
        <w:t xml:space="preserve"> </w:t>
      </w:r>
      <w:r w:rsidR="00696DE3" w:rsidRPr="00EE0829">
        <w:rPr>
          <w:sz w:val="28"/>
          <w:szCs w:val="28"/>
        </w:rPr>
        <w:t>and detailed security analysis to prove that MRSF</w:t>
      </w:r>
      <w:r w:rsidR="00B32F18">
        <w:rPr>
          <w:sz w:val="28"/>
          <w:szCs w:val="28"/>
        </w:rPr>
        <w:t xml:space="preserve"> </w:t>
      </w:r>
      <w:r w:rsidR="00696DE3" w:rsidRPr="00EE0829">
        <w:rPr>
          <w:sz w:val="28"/>
          <w:szCs w:val="28"/>
        </w:rPr>
        <w:t>is IND-CLS-CPA secure. Moreover, the security of MRSF</w:t>
      </w:r>
      <w:r w:rsidR="00B32F18">
        <w:rPr>
          <w:sz w:val="28"/>
          <w:szCs w:val="28"/>
        </w:rPr>
        <w:t xml:space="preserve"> </w:t>
      </w:r>
      <w:r w:rsidR="00696DE3" w:rsidRPr="00EE0829">
        <w:rPr>
          <w:sz w:val="28"/>
          <w:szCs w:val="28"/>
        </w:rPr>
        <w:t>under classic and novel attacks in the known background</w:t>
      </w:r>
      <w:r w:rsidR="00B32F18">
        <w:rPr>
          <w:sz w:val="28"/>
          <w:szCs w:val="28"/>
        </w:rPr>
        <w:t xml:space="preserve"> </w:t>
      </w:r>
      <w:r w:rsidR="00696DE3" w:rsidRPr="00EE0829">
        <w:rPr>
          <w:sz w:val="28"/>
          <w:szCs w:val="28"/>
        </w:rPr>
        <w:t>model</w:t>
      </w:r>
      <w:r w:rsidR="00B32F18">
        <w:rPr>
          <w:sz w:val="28"/>
          <w:szCs w:val="28"/>
        </w:rPr>
        <w:t>.</w:t>
      </w:r>
    </w:p>
    <w:p w:rsidR="00B32F18" w:rsidRDefault="00B32F18" w:rsidP="00EE082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96DE3" w:rsidRDefault="00696DE3" w:rsidP="00EE082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E0829">
        <w:rPr>
          <w:sz w:val="28"/>
          <w:szCs w:val="28"/>
        </w:rPr>
        <w:t xml:space="preserve"> Specifically, the contributions of this paper can be summarized</w:t>
      </w:r>
      <w:r w:rsidR="00B32F18">
        <w:rPr>
          <w:sz w:val="28"/>
          <w:szCs w:val="28"/>
        </w:rPr>
        <w:t xml:space="preserve"> </w:t>
      </w:r>
      <w:r w:rsidRPr="00EE0829">
        <w:rPr>
          <w:sz w:val="28"/>
          <w:szCs w:val="28"/>
        </w:rPr>
        <w:t>as follows:</w:t>
      </w:r>
    </w:p>
    <w:p w:rsidR="00B32F18" w:rsidRPr="00EE0829" w:rsidRDefault="00B32F18" w:rsidP="00EE082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96DE3" w:rsidRPr="00EE0829" w:rsidRDefault="00696DE3" w:rsidP="00EE082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E0829">
        <w:rPr>
          <w:rFonts w:eastAsia="CMSY7"/>
          <w:sz w:val="28"/>
          <w:szCs w:val="28"/>
        </w:rPr>
        <w:t xml:space="preserve">_ </w:t>
      </w:r>
      <w:r w:rsidRPr="00EE0829">
        <w:rPr>
          <w:sz w:val="28"/>
          <w:szCs w:val="28"/>
        </w:rPr>
        <w:t>Higher search accuracy. In comparison with the previous</w:t>
      </w:r>
      <w:r w:rsidR="00B32F18">
        <w:rPr>
          <w:sz w:val="28"/>
          <w:szCs w:val="28"/>
        </w:rPr>
        <w:t xml:space="preserve"> </w:t>
      </w:r>
      <w:r w:rsidRPr="00EE0829">
        <w:rPr>
          <w:sz w:val="28"/>
          <w:szCs w:val="28"/>
        </w:rPr>
        <w:t>ranked multi-keyword search schemes, MRSF</w:t>
      </w:r>
      <w:r w:rsidR="00B32F18">
        <w:rPr>
          <w:sz w:val="28"/>
          <w:szCs w:val="28"/>
        </w:rPr>
        <w:t xml:space="preserve"> </w:t>
      </w:r>
      <w:r w:rsidRPr="00EE0829">
        <w:rPr>
          <w:sz w:val="28"/>
          <w:szCs w:val="28"/>
        </w:rPr>
        <w:t>achieves higher search accuracy by constructing document</w:t>
      </w:r>
      <w:r w:rsidR="00B32F18">
        <w:rPr>
          <w:sz w:val="28"/>
          <w:szCs w:val="28"/>
        </w:rPr>
        <w:t xml:space="preserve"> </w:t>
      </w:r>
      <w:r w:rsidRPr="00EE0829">
        <w:rPr>
          <w:sz w:val="28"/>
          <w:szCs w:val="28"/>
        </w:rPr>
        <w:t>indexes with TF-IDF rule. Experiments using</w:t>
      </w:r>
      <w:r w:rsidR="00B32F18">
        <w:rPr>
          <w:sz w:val="28"/>
          <w:szCs w:val="28"/>
        </w:rPr>
        <w:t xml:space="preserve">  </w:t>
      </w:r>
      <w:r w:rsidRPr="00EE0829">
        <w:rPr>
          <w:sz w:val="28"/>
          <w:szCs w:val="28"/>
        </w:rPr>
        <w:t>real-world dataset demonstrate that MRSF outperforms</w:t>
      </w:r>
      <w:r w:rsidR="00B32F18">
        <w:rPr>
          <w:sz w:val="28"/>
          <w:szCs w:val="28"/>
        </w:rPr>
        <w:t xml:space="preserve"> </w:t>
      </w:r>
      <w:r w:rsidRPr="00EE0829">
        <w:rPr>
          <w:sz w:val="28"/>
          <w:szCs w:val="28"/>
        </w:rPr>
        <w:t>the compared schemes in search accuracy</w:t>
      </w:r>
      <w:r w:rsidR="00B32F18">
        <w:rPr>
          <w:sz w:val="28"/>
          <w:szCs w:val="28"/>
        </w:rPr>
        <w:t xml:space="preserve"> </w:t>
      </w:r>
      <w:r w:rsidRPr="00EE0829">
        <w:rPr>
          <w:sz w:val="28"/>
          <w:szCs w:val="28"/>
        </w:rPr>
        <w:t>without introducing excessive computational overheads.</w:t>
      </w:r>
    </w:p>
    <w:p w:rsidR="00696DE3" w:rsidRPr="00EE0829" w:rsidRDefault="00696DE3" w:rsidP="00EE082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E0829">
        <w:rPr>
          <w:rFonts w:eastAsia="CMSY7"/>
          <w:sz w:val="28"/>
          <w:szCs w:val="28"/>
        </w:rPr>
        <w:t xml:space="preserve">_ </w:t>
      </w:r>
      <w:r w:rsidRPr="00EE0829">
        <w:rPr>
          <w:sz w:val="28"/>
          <w:szCs w:val="28"/>
        </w:rPr>
        <w:t>Lightweight Fine-grained access control. Instead of employing</w:t>
      </w:r>
      <w:r w:rsidR="00B32F18">
        <w:rPr>
          <w:sz w:val="28"/>
          <w:szCs w:val="28"/>
        </w:rPr>
        <w:t xml:space="preserve"> </w:t>
      </w:r>
      <w:r w:rsidRPr="00EE0829">
        <w:rPr>
          <w:sz w:val="28"/>
          <w:szCs w:val="28"/>
        </w:rPr>
        <w:t>the time-consuming encryption and decryption</w:t>
      </w:r>
      <w:r w:rsidR="00B32F18">
        <w:rPr>
          <w:sz w:val="28"/>
          <w:szCs w:val="28"/>
        </w:rPr>
        <w:t xml:space="preserve"> </w:t>
      </w:r>
      <w:r w:rsidRPr="00EE0829">
        <w:rPr>
          <w:sz w:val="28"/>
          <w:szCs w:val="28"/>
        </w:rPr>
        <w:t>operations in attributed-based schemes, MRSF</w:t>
      </w:r>
    </w:p>
    <w:p w:rsidR="00696DE3" w:rsidRPr="00EE0829" w:rsidRDefault="00696DE3" w:rsidP="00EE082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E0829">
        <w:rPr>
          <w:sz w:val="28"/>
          <w:szCs w:val="28"/>
        </w:rPr>
        <w:lastRenderedPageBreak/>
        <w:t>provides lightweight access control by extending the</w:t>
      </w:r>
      <w:r w:rsidR="00B32F18">
        <w:rPr>
          <w:sz w:val="28"/>
          <w:szCs w:val="28"/>
        </w:rPr>
        <w:t xml:space="preserve"> </w:t>
      </w:r>
      <w:r w:rsidRPr="00EE0829">
        <w:rPr>
          <w:sz w:val="28"/>
          <w:szCs w:val="28"/>
        </w:rPr>
        <w:t>polynomial-based access strategy to document indexes</w:t>
      </w:r>
      <w:r w:rsidR="00B32F18">
        <w:rPr>
          <w:sz w:val="28"/>
          <w:szCs w:val="28"/>
        </w:rPr>
        <w:t xml:space="preserve"> </w:t>
      </w:r>
      <w:r w:rsidRPr="00EE0829">
        <w:rPr>
          <w:sz w:val="28"/>
          <w:szCs w:val="28"/>
        </w:rPr>
        <w:t>and search queries. The access control mechanism</w:t>
      </w:r>
    </w:p>
    <w:p w:rsidR="0078678D" w:rsidRPr="00B32F18" w:rsidRDefault="00696DE3" w:rsidP="00B32F1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E0829">
        <w:rPr>
          <w:sz w:val="28"/>
          <w:szCs w:val="28"/>
        </w:rPr>
        <w:t>in MRSF is integrated into the improved secure</w:t>
      </w:r>
      <w:r w:rsidR="00B32F18">
        <w:rPr>
          <w:sz w:val="28"/>
          <w:szCs w:val="28"/>
        </w:rPr>
        <w:t xml:space="preserve"> </w:t>
      </w:r>
      <w:r w:rsidRPr="00EE0829">
        <w:rPr>
          <w:sz w:val="28"/>
          <w:szCs w:val="28"/>
        </w:rPr>
        <w:t>kNN algorithm while it retains the merit of the finegrained</w:t>
      </w:r>
      <w:r w:rsidR="00B32F18">
        <w:rPr>
          <w:sz w:val="28"/>
          <w:szCs w:val="28"/>
        </w:rPr>
        <w:t xml:space="preserve">  </w:t>
      </w:r>
      <w:r w:rsidRPr="00B32F18">
        <w:rPr>
          <w:sz w:val="28"/>
          <w:szCs w:val="28"/>
        </w:rPr>
        <w:t>access privileges for users.</w:t>
      </w:r>
    </w:p>
    <w:p w:rsidR="003B283F" w:rsidRPr="00EE0829" w:rsidRDefault="003B283F" w:rsidP="00EE0829">
      <w:pPr>
        <w:pStyle w:val="ListParagraph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3B283F" w:rsidRPr="00FF3ACA" w:rsidRDefault="003B283F" w:rsidP="00FF3ACA">
      <w:pPr>
        <w:autoSpaceDE w:val="0"/>
        <w:autoSpaceDN w:val="0"/>
        <w:adjustRightInd w:val="0"/>
        <w:spacing w:line="360" w:lineRule="auto"/>
        <w:jc w:val="both"/>
        <w:rPr>
          <w:rFonts w:eastAsia="CMSY7"/>
          <w:sz w:val="28"/>
          <w:szCs w:val="28"/>
        </w:rPr>
      </w:pPr>
      <w:r w:rsidRPr="00EE0829">
        <w:rPr>
          <w:rFonts w:eastAsia="CMSY7"/>
          <w:sz w:val="28"/>
          <w:szCs w:val="28"/>
        </w:rPr>
        <w:t>_ Higher privacy-preserving level and formal security proof.</w:t>
      </w:r>
      <w:r w:rsidR="00FF3ACA">
        <w:rPr>
          <w:rFonts w:eastAsia="CMSY7"/>
          <w:sz w:val="28"/>
          <w:szCs w:val="28"/>
        </w:rPr>
        <w:t xml:space="preserve"> </w:t>
      </w:r>
      <w:r w:rsidRPr="00EE0829">
        <w:rPr>
          <w:rFonts w:eastAsia="CMSY7"/>
          <w:sz w:val="28"/>
          <w:szCs w:val="28"/>
        </w:rPr>
        <w:t>The optimal security notion of MRSF is defined and</w:t>
      </w:r>
      <w:r w:rsidR="00FF3ACA">
        <w:rPr>
          <w:rFonts w:eastAsia="CMSY7"/>
          <w:sz w:val="28"/>
          <w:szCs w:val="28"/>
        </w:rPr>
        <w:t xml:space="preserve"> </w:t>
      </w:r>
      <w:r w:rsidRPr="00EE0829">
        <w:rPr>
          <w:rFonts w:eastAsia="CMSY7"/>
          <w:sz w:val="28"/>
          <w:szCs w:val="28"/>
        </w:rPr>
        <w:t>theoretically proved as IND-CLS-CPA, i.e., the confidentiality</w:t>
      </w:r>
      <w:r w:rsidR="00FF3ACA">
        <w:rPr>
          <w:rFonts w:eastAsia="CMSY7"/>
          <w:sz w:val="28"/>
          <w:szCs w:val="28"/>
        </w:rPr>
        <w:t xml:space="preserve"> </w:t>
      </w:r>
      <w:r w:rsidRPr="00EE0829">
        <w:rPr>
          <w:rFonts w:eastAsia="CMSY7"/>
          <w:sz w:val="28"/>
          <w:szCs w:val="28"/>
        </w:rPr>
        <w:t>of indexes and search queries are both verified</w:t>
      </w:r>
      <w:r w:rsidR="00FF3ACA">
        <w:rPr>
          <w:rFonts w:eastAsia="CMSY7"/>
          <w:sz w:val="28"/>
          <w:szCs w:val="28"/>
        </w:rPr>
        <w:t xml:space="preserve"> </w:t>
      </w:r>
      <w:r w:rsidRPr="00EE0829">
        <w:rPr>
          <w:rFonts w:eastAsia="CMSY7"/>
          <w:sz w:val="28"/>
          <w:szCs w:val="28"/>
        </w:rPr>
        <w:t>as IND-CLS-CPA secure. Security issues in the</w:t>
      </w:r>
      <w:r w:rsidR="00FF3ACA">
        <w:rPr>
          <w:rFonts w:eastAsia="CMSY7"/>
          <w:sz w:val="28"/>
          <w:szCs w:val="28"/>
        </w:rPr>
        <w:t xml:space="preserve"> </w:t>
      </w:r>
      <w:r w:rsidRPr="00EE0829">
        <w:rPr>
          <w:rFonts w:eastAsia="CMSY7"/>
          <w:sz w:val="28"/>
          <w:szCs w:val="28"/>
        </w:rPr>
        <w:t>Known Background Model are further analyzed to</w:t>
      </w:r>
      <w:r w:rsidR="00FF3ACA">
        <w:rPr>
          <w:rFonts w:eastAsia="CMSY7"/>
          <w:sz w:val="28"/>
          <w:szCs w:val="28"/>
        </w:rPr>
        <w:t xml:space="preserve"> </w:t>
      </w:r>
      <w:r w:rsidRPr="00EE0829">
        <w:rPr>
          <w:rFonts w:eastAsia="CMSY7"/>
          <w:sz w:val="28"/>
          <w:szCs w:val="28"/>
        </w:rPr>
        <w:t>prove that MRSF is resistant to the proposed attacks.</w:t>
      </w:r>
      <w:r w:rsidR="00FF3ACA">
        <w:rPr>
          <w:rFonts w:eastAsia="CMSY7"/>
          <w:sz w:val="28"/>
          <w:szCs w:val="28"/>
        </w:rPr>
        <w:t xml:space="preserve"> </w:t>
      </w:r>
      <w:r w:rsidRPr="00EE0829">
        <w:rPr>
          <w:rFonts w:eastAsia="CMSY7"/>
          <w:sz w:val="28"/>
          <w:szCs w:val="28"/>
        </w:rPr>
        <w:t>In this way, MRSF is eventually proved to be securer</w:t>
      </w:r>
      <w:r w:rsidR="00FF3ACA">
        <w:rPr>
          <w:rFonts w:eastAsia="CMSY7"/>
          <w:sz w:val="28"/>
          <w:szCs w:val="28"/>
        </w:rPr>
        <w:t xml:space="preserve">  </w:t>
      </w:r>
      <w:r w:rsidRPr="00FF3ACA">
        <w:rPr>
          <w:rFonts w:eastAsia="CMSY7"/>
          <w:sz w:val="28"/>
          <w:szCs w:val="28"/>
        </w:rPr>
        <w:t>than the previous secure kNN based schemes.</w:t>
      </w:r>
    </w:p>
    <w:p w:rsidR="0078678D" w:rsidRDefault="0078678D" w:rsidP="008B26EB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</w:rPr>
      </w:pPr>
    </w:p>
    <w:p w:rsidR="00A83D24" w:rsidRDefault="00A83D24" w:rsidP="008B26EB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</w:rPr>
      </w:pPr>
    </w:p>
    <w:p w:rsidR="00C404F1" w:rsidRPr="00137F7A" w:rsidRDefault="004D2551" w:rsidP="008B26EB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6670A9" w:rsidRPr="00A3597D" w:rsidRDefault="006670A9" w:rsidP="00A3597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3597D">
        <w:rPr>
          <w:sz w:val="28"/>
          <w:szCs w:val="28"/>
        </w:rPr>
        <w:t>To avoid privacy leakage from indexes and queries</w:t>
      </w:r>
      <w:r w:rsidR="00872716" w:rsidRPr="00A3597D">
        <w:rPr>
          <w:sz w:val="28"/>
          <w:szCs w:val="28"/>
        </w:rPr>
        <w:t xml:space="preserve"> </w:t>
      </w:r>
      <w:r w:rsidRPr="00A3597D">
        <w:rPr>
          <w:sz w:val="28"/>
          <w:szCs w:val="28"/>
        </w:rPr>
        <w:t>submitted to the cloud, the classic secure kNN technique</w:t>
      </w:r>
      <w:r w:rsidR="00872716" w:rsidRPr="00A3597D">
        <w:rPr>
          <w:sz w:val="28"/>
          <w:szCs w:val="28"/>
        </w:rPr>
        <w:t xml:space="preserve"> </w:t>
      </w:r>
      <w:r w:rsidRPr="00A3597D">
        <w:rPr>
          <w:sz w:val="28"/>
          <w:szCs w:val="28"/>
        </w:rPr>
        <w:t>has been adapted to support MRSF. The changes include</w:t>
      </w:r>
      <w:r w:rsidR="00872716" w:rsidRPr="00A3597D">
        <w:rPr>
          <w:sz w:val="28"/>
          <w:szCs w:val="28"/>
        </w:rPr>
        <w:t xml:space="preserve"> </w:t>
      </w:r>
      <w:r w:rsidRPr="00A3597D">
        <w:rPr>
          <w:sz w:val="28"/>
          <w:szCs w:val="28"/>
        </w:rPr>
        <w:t>the vector extensions, pseudorandom permutation function,</w:t>
      </w:r>
      <w:r w:rsidR="00872716" w:rsidRPr="00A3597D">
        <w:rPr>
          <w:sz w:val="28"/>
          <w:szCs w:val="28"/>
        </w:rPr>
        <w:t xml:space="preserve"> </w:t>
      </w:r>
      <w:r w:rsidRPr="00A3597D">
        <w:rPr>
          <w:sz w:val="28"/>
          <w:szCs w:val="28"/>
        </w:rPr>
        <w:t>and appended random varieties.We designed several extensive</w:t>
      </w:r>
      <w:r w:rsidR="00872716" w:rsidRPr="00A3597D">
        <w:rPr>
          <w:sz w:val="28"/>
          <w:szCs w:val="28"/>
        </w:rPr>
        <w:t xml:space="preserve"> </w:t>
      </w:r>
      <w:r w:rsidRPr="00A3597D">
        <w:rPr>
          <w:sz w:val="28"/>
          <w:szCs w:val="28"/>
        </w:rPr>
        <w:t>experiments to explore the relationship</w:t>
      </w:r>
      <w:r w:rsidR="00872716" w:rsidRPr="00A3597D">
        <w:rPr>
          <w:sz w:val="28"/>
          <w:szCs w:val="28"/>
        </w:rPr>
        <w:t xml:space="preserve"> </w:t>
      </w:r>
      <w:r w:rsidRPr="00A3597D">
        <w:rPr>
          <w:sz w:val="28"/>
          <w:szCs w:val="28"/>
        </w:rPr>
        <w:t xml:space="preserve">between randomness and search accuracy. Inspired by </w:t>
      </w:r>
      <w:r w:rsidR="0045209F" w:rsidRPr="00A3597D">
        <w:rPr>
          <w:sz w:val="28"/>
          <w:szCs w:val="28"/>
        </w:rPr>
        <w:t>the system</w:t>
      </w:r>
      <w:r w:rsidRPr="00A3597D">
        <w:rPr>
          <w:sz w:val="28"/>
          <w:szCs w:val="28"/>
        </w:rPr>
        <w:t>,</w:t>
      </w:r>
    </w:p>
    <w:p w:rsidR="002201A4" w:rsidRPr="0076271A" w:rsidRDefault="002201A4" w:rsidP="0076271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22FDD" w:rsidRPr="00A3597D" w:rsidRDefault="002D1A01" w:rsidP="00A3597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3597D">
        <w:rPr>
          <w:sz w:val="28"/>
          <w:szCs w:val="28"/>
        </w:rPr>
        <w:t>The proposed system</w:t>
      </w:r>
      <w:r w:rsidR="006670A9" w:rsidRPr="00A3597D">
        <w:rPr>
          <w:sz w:val="28"/>
          <w:szCs w:val="28"/>
        </w:rPr>
        <w:t xml:space="preserve"> give</w:t>
      </w:r>
      <w:r w:rsidRPr="00A3597D">
        <w:rPr>
          <w:sz w:val="28"/>
          <w:szCs w:val="28"/>
        </w:rPr>
        <w:t>s</w:t>
      </w:r>
      <w:r w:rsidR="006670A9" w:rsidRPr="00A3597D">
        <w:rPr>
          <w:sz w:val="28"/>
          <w:szCs w:val="28"/>
        </w:rPr>
        <w:t xml:space="preserve"> an </w:t>
      </w:r>
      <w:r w:rsidR="006670A9" w:rsidRPr="00A3597D">
        <w:rPr>
          <w:b/>
          <w:bCs/>
          <w:sz w:val="28"/>
          <w:szCs w:val="28"/>
        </w:rPr>
        <w:t xml:space="preserve">optimal security notion </w:t>
      </w:r>
      <w:r w:rsidR="006670A9" w:rsidRPr="00A3597D">
        <w:rPr>
          <w:sz w:val="28"/>
          <w:szCs w:val="28"/>
        </w:rPr>
        <w:t>for MRSF as indistinguishability</w:t>
      </w:r>
      <w:r w:rsidR="00872716" w:rsidRPr="00A3597D">
        <w:rPr>
          <w:sz w:val="28"/>
          <w:szCs w:val="28"/>
        </w:rPr>
        <w:t xml:space="preserve"> </w:t>
      </w:r>
      <w:r w:rsidR="006670A9" w:rsidRPr="00A3597D">
        <w:rPr>
          <w:sz w:val="28"/>
          <w:szCs w:val="28"/>
        </w:rPr>
        <w:t>under same-closeness-pattern chosen-plaintext</w:t>
      </w:r>
      <w:r w:rsidR="00872716" w:rsidRPr="00A3597D">
        <w:rPr>
          <w:sz w:val="28"/>
          <w:szCs w:val="28"/>
        </w:rPr>
        <w:t xml:space="preserve"> </w:t>
      </w:r>
      <w:r w:rsidR="006670A9" w:rsidRPr="00A3597D">
        <w:rPr>
          <w:sz w:val="28"/>
          <w:szCs w:val="28"/>
        </w:rPr>
        <w:t>attacks (IND-CLS-CPA), which is a natural relaxation of</w:t>
      </w:r>
      <w:r w:rsidR="00872716" w:rsidRPr="00A3597D">
        <w:rPr>
          <w:sz w:val="28"/>
          <w:szCs w:val="28"/>
        </w:rPr>
        <w:t xml:space="preserve"> </w:t>
      </w:r>
      <w:r w:rsidR="006670A9" w:rsidRPr="00A3597D">
        <w:rPr>
          <w:sz w:val="28"/>
          <w:szCs w:val="28"/>
        </w:rPr>
        <w:t>the standard IND-CPA security definition. In the IND-CPA</w:t>
      </w:r>
      <w:r w:rsidR="00872716" w:rsidRPr="00A3597D">
        <w:rPr>
          <w:sz w:val="28"/>
          <w:szCs w:val="28"/>
        </w:rPr>
        <w:t xml:space="preserve"> </w:t>
      </w:r>
      <w:r w:rsidR="006670A9" w:rsidRPr="00A3597D">
        <w:rPr>
          <w:sz w:val="28"/>
          <w:szCs w:val="28"/>
        </w:rPr>
        <w:t>definition, the attacker will trivially exploit of the leakage</w:t>
      </w:r>
      <w:r w:rsidR="00872716" w:rsidRPr="00A3597D">
        <w:rPr>
          <w:sz w:val="28"/>
          <w:szCs w:val="28"/>
        </w:rPr>
        <w:t xml:space="preserve"> </w:t>
      </w:r>
      <w:r w:rsidR="006670A9" w:rsidRPr="00A3597D">
        <w:rPr>
          <w:sz w:val="28"/>
          <w:szCs w:val="28"/>
        </w:rPr>
        <w:t>of closeness and equality (e.g. access pattern), which</w:t>
      </w:r>
      <w:r w:rsidR="00872716" w:rsidRPr="00A3597D">
        <w:rPr>
          <w:sz w:val="28"/>
          <w:szCs w:val="28"/>
        </w:rPr>
        <w:t xml:space="preserve"> </w:t>
      </w:r>
      <w:r w:rsidR="006670A9" w:rsidRPr="00A3597D">
        <w:rPr>
          <w:sz w:val="28"/>
          <w:szCs w:val="28"/>
        </w:rPr>
        <w:t>is inevitable in MRSF</w:t>
      </w:r>
      <w:r w:rsidR="00A3597D" w:rsidRPr="00A3597D">
        <w:rPr>
          <w:sz w:val="28"/>
          <w:szCs w:val="28"/>
        </w:rPr>
        <w:t>.</w:t>
      </w:r>
    </w:p>
    <w:p w:rsidR="00F22FDD" w:rsidRPr="00F22FDD" w:rsidRDefault="00F22FDD" w:rsidP="00F22FD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2B4A9A" w:rsidRPr="0047582B" w:rsidRDefault="002B4A9A" w:rsidP="00D70ABC">
      <w:pPr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</w:rPr>
      </w:pPr>
    </w:p>
    <w:p w:rsidR="00A052A3" w:rsidRDefault="00A052A3" w:rsidP="00E96CFC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D637EB" w:rsidRDefault="00D637EB" w:rsidP="00D637EB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D637EB" w:rsidRDefault="00D637EB" w:rsidP="00D637EB">
      <w:pPr>
        <w:spacing w:before="4" w:line="140" w:lineRule="exact"/>
        <w:rPr>
          <w:sz w:val="14"/>
          <w:szCs w:val="14"/>
        </w:rPr>
      </w:pPr>
    </w:p>
    <w:p w:rsidR="00D637EB" w:rsidRDefault="00D637EB" w:rsidP="00D637EB">
      <w:pPr>
        <w:spacing w:line="200" w:lineRule="exact"/>
      </w:pPr>
    </w:p>
    <w:p w:rsidR="00D637EB" w:rsidRDefault="00D637EB" w:rsidP="00D637EB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D637EB" w:rsidRDefault="00D637EB" w:rsidP="00D637EB">
      <w:pPr>
        <w:spacing w:before="4" w:line="120" w:lineRule="exact"/>
        <w:rPr>
          <w:sz w:val="13"/>
          <w:szCs w:val="13"/>
        </w:rPr>
      </w:pPr>
    </w:p>
    <w:p w:rsidR="00D637EB" w:rsidRDefault="00D637EB" w:rsidP="00D637EB">
      <w:pPr>
        <w:spacing w:line="200" w:lineRule="exact"/>
      </w:pPr>
    </w:p>
    <w:p w:rsidR="00D637EB" w:rsidRPr="00BD29DB" w:rsidRDefault="00D637EB" w:rsidP="00D637EB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:rsidR="00D637EB" w:rsidRPr="00BD29DB" w:rsidRDefault="00D637EB" w:rsidP="00D637EB">
      <w:pPr>
        <w:spacing w:before="6" w:line="140" w:lineRule="exact"/>
        <w:rPr>
          <w:sz w:val="28"/>
          <w:szCs w:val="28"/>
        </w:rPr>
      </w:pPr>
    </w:p>
    <w:p w:rsidR="00D637EB" w:rsidRPr="00BD29DB" w:rsidRDefault="00D637EB" w:rsidP="00D637EB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D637EB" w:rsidRPr="00BD29DB" w:rsidRDefault="00D637EB" w:rsidP="00D637EB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:rsidR="00D637EB" w:rsidRPr="00BD29DB" w:rsidRDefault="00D637EB" w:rsidP="00D637EB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D637EB" w:rsidRPr="00BD29DB" w:rsidRDefault="00D637EB" w:rsidP="00D637EB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D637EB" w:rsidRDefault="00D637EB" w:rsidP="00D637EB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D637EB" w:rsidRPr="00270D01" w:rsidRDefault="00D637EB" w:rsidP="00D637EB">
      <w:pPr>
        <w:rPr>
          <w:sz w:val="24"/>
          <w:szCs w:val="24"/>
        </w:rPr>
      </w:pPr>
    </w:p>
    <w:p w:rsidR="00D637EB" w:rsidRPr="0086748D" w:rsidRDefault="00D637EB" w:rsidP="00D637EB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D637EB" w:rsidRPr="0086748D" w:rsidRDefault="00D637EB" w:rsidP="00D637EB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:rsidR="00D637EB" w:rsidRPr="0086748D" w:rsidRDefault="00D637EB" w:rsidP="00D637EB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>
        <w:rPr>
          <w:rFonts w:ascii="Times New Roman" w:hAnsi="Times New Roman"/>
          <w:sz w:val="28"/>
          <w:szCs w:val="28"/>
        </w:rPr>
        <w:t>/J2EE(JSP,Servlet)</w:t>
      </w:r>
    </w:p>
    <w:p w:rsidR="00D637EB" w:rsidRPr="0086748D" w:rsidRDefault="00D637EB" w:rsidP="00D637EB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J2EE</w:t>
      </w:r>
    </w:p>
    <w:p w:rsidR="00D637EB" w:rsidRPr="00531059" w:rsidRDefault="00D637EB" w:rsidP="00D637EB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D637EB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MySQ</w:t>
      </w:r>
      <w:r w:rsidR="00901FD7">
        <w:rPr>
          <w:rFonts w:ascii="Times New Roman" w:hAnsi="Times New Roman"/>
          <w:sz w:val="28"/>
          <w:szCs w:val="28"/>
        </w:rPr>
        <w:t>L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3D7278" w:rsidRPr="00BE12CA" w:rsidRDefault="003D7278" w:rsidP="00BE12CA">
      <w:pPr>
        <w:tabs>
          <w:tab w:val="left" w:pos="1725"/>
        </w:tabs>
      </w:pP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4C9" w:rsidRDefault="008854C9" w:rsidP="00E96CFC">
      <w:r>
        <w:separator/>
      </w:r>
    </w:p>
  </w:endnote>
  <w:endnote w:type="continuationSeparator" w:id="1">
    <w:p w:rsidR="008854C9" w:rsidRDefault="008854C9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4C9" w:rsidRDefault="008854C9" w:rsidP="00E96CFC">
      <w:r>
        <w:separator/>
      </w:r>
    </w:p>
  </w:footnote>
  <w:footnote w:type="continuationSeparator" w:id="1">
    <w:p w:rsidR="008854C9" w:rsidRDefault="008854C9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B47BE"/>
    <w:multiLevelType w:val="hybridMultilevel"/>
    <w:tmpl w:val="0AEE9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900B8"/>
    <w:multiLevelType w:val="hybridMultilevel"/>
    <w:tmpl w:val="5E1850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F2004"/>
    <w:multiLevelType w:val="hybridMultilevel"/>
    <w:tmpl w:val="FF7A90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C93316"/>
    <w:multiLevelType w:val="hybridMultilevel"/>
    <w:tmpl w:val="2598A5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832168"/>
    <w:multiLevelType w:val="hybridMultilevel"/>
    <w:tmpl w:val="A63CD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658"/>
    <w:rsid w:val="0000608E"/>
    <w:rsid w:val="00006366"/>
    <w:rsid w:val="00006486"/>
    <w:rsid w:val="00007010"/>
    <w:rsid w:val="000070B6"/>
    <w:rsid w:val="000074E5"/>
    <w:rsid w:val="00007885"/>
    <w:rsid w:val="00007EC3"/>
    <w:rsid w:val="000103B6"/>
    <w:rsid w:val="000105C0"/>
    <w:rsid w:val="0001071B"/>
    <w:rsid w:val="000116EF"/>
    <w:rsid w:val="00011A45"/>
    <w:rsid w:val="00012027"/>
    <w:rsid w:val="0001249B"/>
    <w:rsid w:val="00012CA1"/>
    <w:rsid w:val="000133A0"/>
    <w:rsid w:val="000135BE"/>
    <w:rsid w:val="00013817"/>
    <w:rsid w:val="0001430B"/>
    <w:rsid w:val="00014ED1"/>
    <w:rsid w:val="0001715B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196C"/>
    <w:rsid w:val="00032E2F"/>
    <w:rsid w:val="00035A8E"/>
    <w:rsid w:val="00036F32"/>
    <w:rsid w:val="00037688"/>
    <w:rsid w:val="000417D2"/>
    <w:rsid w:val="00042F47"/>
    <w:rsid w:val="00044B10"/>
    <w:rsid w:val="00044E9F"/>
    <w:rsid w:val="000458B8"/>
    <w:rsid w:val="00046FFE"/>
    <w:rsid w:val="00050079"/>
    <w:rsid w:val="00050441"/>
    <w:rsid w:val="00054651"/>
    <w:rsid w:val="00055BC0"/>
    <w:rsid w:val="00060EED"/>
    <w:rsid w:val="00061B12"/>
    <w:rsid w:val="00062764"/>
    <w:rsid w:val="00063536"/>
    <w:rsid w:val="000638A9"/>
    <w:rsid w:val="00063D8E"/>
    <w:rsid w:val="00066DEB"/>
    <w:rsid w:val="00067FCF"/>
    <w:rsid w:val="00070435"/>
    <w:rsid w:val="00070A16"/>
    <w:rsid w:val="0007130C"/>
    <w:rsid w:val="0007312F"/>
    <w:rsid w:val="00075953"/>
    <w:rsid w:val="0007683D"/>
    <w:rsid w:val="00076CD8"/>
    <w:rsid w:val="0007799D"/>
    <w:rsid w:val="00077BE7"/>
    <w:rsid w:val="00081093"/>
    <w:rsid w:val="00081BAF"/>
    <w:rsid w:val="00083192"/>
    <w:rsid w:val="000834BA"/>
    <w:rsid w:val="0008483B"/>
    <w:rsid w:val="000854C2"/>
    <w:rsid w:val="000862E5"/>
    <w:rsid w:val="00087CF8"/>
    <w:rsid w:val="00090C86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779C"/>
    <w:rsid w:val="000B07FB"/>
    <w:rsid w:val="000B0DE9"/>
    <w:rsid w:val="000B0F09"/>
    <w:rsid w:val="000B2551"/>
    <w:rsid w:val="000B331B"/>
    <w:rsid w:val="000B5B2A"/>
    <w:rsid w:val="000B660C"/>
    <w:rsid w:val="000B6F7D"/>
    <w:rsid w:val="000B7705"/>
    <w:rsid w:val="000B7806"/>
    <w:rsid w:val="000B7F98"/>
    <w:rsid w:val="000C0A72"/>
    <w:rsid w:val="000C155B"/>
    <w:rsid w:val="000C2587"/>
    <w:rsid w:val="000C2FFA"/>
    <w:rsid w:val="000C49E8"/>
    <w:rsid w:val="000C4D1E"/>
    <w:rsid w:val="000C5E46"/>
    <w:rsid w:val="000C735B"/>
    <w:rsid w:val="000D0EC1"/>
    <w:rsid w:val="000D2A5E"/>
    <w:rsid w:val="000D4C9C"/>
    <w:rsid w:val="000D4D43"/>
    <w:rsid w:val="000D79EE"/>
    <w:rsid w:val="000E4979"/>
    <w:rsid w:val="000E6089"/>
    <w:rsid w:val="000E7FD6"/>
    <w:rsid w:val="000F0D21"/>
    <w:rsid w:val="000F1CE6"/>
    <w:rsid w:val="000F1DBE"/>
    <w:rsid w:val="000F777E"/>
    <w:rsid w:val="00101E70"/>
    <w:rsid w:val="001049C1"/>
    <w:rsid w:val="00104E1C"/>
    <w:rsid w:val="0010512C"/>
    <w:rsid w:val="00105AE8"/>
    <w:rsid w:val="00105B45"/>
    <w:rsid w:val="0011008F"/>
    <w:rsid w:val="00110AE4"/>
    <w:rsid w:val="00110B28"/>
    <w:rsid w:val="001119B7"/>
    <w:rsid w:val="00111ABA"/>
    <w:rsid w:val="00111D7D"/>
    <w:rsid w:val="001125B4"/>
    <w:rsid w:val="00112BD7"/>
    <w:rsid w:val="00113854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9B2"/>
    <w:rsid w:val="0013617C"/>
    <w:rsid w:val="00136466"/>
    <w:rsid w:val="00137ABD"/>
    <w:rsid w:val="00137F7A"/>
    <w:rsid w:val="00140E2F"/>
    <w:rsid w:val="001421FD"/>
    <w:rsid w:val="00143600"/>
    <w:rsid w:val="00145473"/>
    <w:rsid w:val="00146CD5"/>
    <w:rsid w:val="00152BA5"/>
    <w:rsid w:val="0015380D"/>
    <w:rsid w:val="00154546"/>
    <w:rsid w:val="0015566E"/>
    <w:rsid w:val="00155DE7"/>
    <w:rsid w:val="001560BA"/>
    <w:rsid w:val="00156EE2"/>
    <w:rsid w:val="00160AFD"/>
    <w:rsid w:val="00160C39"/>
    <w:rsid w:val="001613A0"/>
    <w:rsid w:val="0016288A"/>
    <w:rsid w:val="00163301"/>
    <w:rsid w:val="001633BE"/>
    <w:rsid w:val="001636E6"/>
    <w:rsid w:val="00164E0C"/>
    <w:rsid w:val="00166635"/>
    <w:rsid w:val="001671A8"/>
    <w:rsid w:val="00171349"/>
    <w:rsid w:val="00171D26"/>
    <w:rsid w:val="00172ABB"/>
    <w:rsid w:val="00174665"/>
    <w:rsid w:val="00174BB7"/>
    <w:rsid w:val="00174FC5"/>
    <w:rsid w:val="00175270"/>
    <w:rsid w:val="00175526"/>
    <w:rsid w:val="0017561E"/>
    <w:rsid w:val="0017567D"/>
    <w:rsid w:val="001756F0"/>
    <w:rsid w:val="0017578D"/>
    <w:rsid w:val="0017686D"/>
    <w:rsid w:val="00176FDF"/>
    <w:rsid w:val="00177C33"/>
    <w:rsid w:val="0018024F"/>
    <w:rsid w:val="001811AC"/>
    <w:rsid w:val="00181A20"/>
    <w:rsid w:val="001832EA"/>
    <w:rsid w:val="00183AA6"/>
    <w:rsid w:val="00184E66"/>
    <w:rsid w:val="00186FB0"/>
    <w:rsid w:val="00187AB7"/>
    <w:rsid w:val="00187DD0"/>
    <w:rsid w:val="00190C89"/>
    <w:rsid w:val="00190D47"/>
    <w:rsid w:val="001914CF"/>
    <w:rsid w:val="00191AA9"/>
    <w:rsid w:val="00191E0B"/>
    <w:rsid w:val="00193061"/>
    <w:rsid w:val="00193A82"/>
    <w:rsid w:val="001951BF"/>
    <w:rsid w:val="00195E83"/>
    <w:rsid w:val="00196F7E"/>
    <w:rsid w:val="00197668"/>
    <w:rsid w:val="001A202C"/>
    <w:rsid w:val="001A21A1"/>
    <w:rsid w:val="001A286F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B0E"/>
    <w:rsid w:val="001C1A6B"/>
    <w:rsid w:val="001C34B6"/>
    <w:rsid w:val="001C3728"/>
    <w:rsid w:val="001C39D2"/>
    <w:rsid w:val="001C3ACC"/>
    <w:rsid w:val="001C558E"/>
    <w:rsid w:val="001C5AB6"/>
    <w:rsid w:val="001C6F78"/>
    <w:rsid w:val="001C75A2"/>
    <w:rsid w:val="001C77C7"/>
    <w:rsid w:val="001C7C9F"/>
    <w:rsid w:val="001C7DA9"/>
    <w:rsid w:val="001D0E64"/>
    <w:rsid w:val="001D2C35"/>
    <w:rsid w:val="001D4507"/>
    <w:rsid w:val="001D479C"/>
    <w:rsid w:val="001D4C65"/>
    <w:rsid w:val="001D771E"/>
    <w:rsid w:val="001E085F"/>
    <w:rsid w:val="001E0E61"/>
    <w:rsid w:val="001E19AF"/>
    <w:rsid w:val="001E1D65"/>
    <w:rsid w:val="001E57A6"/>
    <w:rsid w:val="001F0105"/>
    <w:rsid w:val="001F1904"/>
    <w:rsid w:val="001F29EB"/>
    <w:rsid w:val="001F318D"/>
    <w:rsid w:val="001F4F04"/>
    <w:rsid w:val="001F5A08"/>
    <w:rsid w:val="002009CF"/>
    <w:rsid w:val="00201526"/>
    <w:rsid w:val="0020228E"/>
    <w:rsid w:val="0020282A"/>
    <w:rsid w:val="00202BC9"/>
    <w:rsid w:val="00203AF4"/>
    <w:rsid w:val="0020445D"/>
    <w:rsid w:val="002110C5"/>
    <w:rsid w:val="002114D7"/>
    <w:rsid w:val="00213241"/>
    <w:rsid w:val="002147B5"/>
    <w:rsid w:val="0021480B"/>
    <w:rsid w:val="002167FD"/>
    <w:rsid w:val="002201A4"/>
    <w:rsid w:val="00220682"/>
    <w:rsid w:val="00220A43"/>
    <w:rsid w:val="00224D87"/>
    <w:rsid w:val="0022536F"/>
    <w:rsid w:val="002257FB"/>
    <w:rsid w:val="00227E4C"/>
    <w:rsid w:val="00231CFA"/>
    <w:rsid w:val="00232A8F"/>
    <w:rsid w:val="002334DA"/>
    <w:rsid w:val="00233810"/>
    <w:rsid w:val="00234477"/>
    <w:rsid w:val="00237BF1"/>
    <w:rsid w:val="00237D6E"/>
    <w:rsid w:val="00240045"/>
    <w:rsid w:val="00242DDC"/>
    <w:rsid w:val="002437C4"/>
    <w:rsid w:val="002441FE"/>
    <w:rsid w:val="002458B0"/>
    <w:rsid w:val="002458B6"/>
    <w:rsid w:val="00245B43"/>
    <w:rsid w:val="00245B8D"/>
    <w:rsid w:val="00245D88"/>
    <w:rsid w:val="00246E9A"/>
    <w:rsid w:val="0025023C"/>
    <w:rsid w:val="002511CA"/>
    <w:rsid w:val="002528D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1BE3"/>
    <w:rsid w:val="002626AA"/>
    <w:rsid w:val="00262889"/>
    <w:rsid w:val="00262906"/>
    <w:rsid w:val="00266245"/>
    <w:rsid w:val="0026782B"/>
    <w:rsid w:val="002678D2"/>
    <w:rsid w:val="00270804"/>
    <w:rsid w:val="00270D01"/>
    <w:rsid w:val="0027156B"/>
    <w:rsid w:val="002719E2"/>
    <w:rsid w:val="00274434"/>
    <w:rsid w:val="00276206"/>
    <w:rsid w:val="0027621A"/>
    <w:rsid w:val="00276C46"/>
    <w:rsid w:val="00277C62"/>
    <w:rsid w:val="00280C7B"/>
    <w:rsid w:val="002849AC"/>
    <w:rsid w:val="0029123C"/>
    <w:rsid w:val="0029157E"/>
    <w:rsid w:val="00291699"/>
    <w:rsid w:val="00292AEB"/>
    <w:rsid w:val="00293650"/>
    <w:rsid w:val="00293C3D"/>
    <w:rsid w:val="00293CB4"/>
    <w:rsid w:val="00295D67"/>
    <w:rsid w:val="0029649D"/>
    <w:rsid w:val="002A1271"/>
    <w:rsid w:val="002A18D1"/>
    <w:rsid w:val="002A227D"/>
    <w:rsid w:val="002A2EC3"/>
    <w:rsid w:val="002A4EE5"/>
    <w:rsid w:val="002A6CB8"/>
    <w:rsid w:val="002B18B8"/>
    <w:rsid w:val="002B3CAF"/>
    <w:rsid w:val="002B4A9A"/>
    <w:rsid w:val="002B5236"/>
    <w:rsid w:val="002B5BE0"/>
    <w:rsid w:val="002B5C24"/>
    <w:rsid w:val="002B661E"/>
    <w:rsid w:val="002B6C94"/>
    <w:rsid w:val="002B76AA"/>
    <w:rsid w:val="002B7B3C"/>
    <w:rsid w:val="002B7CBE"/>
    <w:rsid w:val="002C081A"/>
    <w:rsid w:val="002C0BBE"/>
    <w:rsid w:val="002C0C03"/>
    <w:rsid w:val="002C17BB"/>
    <w:rsid w:val="002C30EB"/>
    <w:rsid w:val="002C4CC3"/>
    <w:rsid w:val="002C549E"/>
    <w:rsid w:val="002D1A01"/>
    <w:rsid w:val="002D2D07"/>
    <w:rsid w:val="002D33C1"/>
    <w:rsid w:val="002D39A1"/>
    <w:rsid w:val="002D49E7"/>
    <w:rsid w:val="002D4FF3"/>
    <w:rsid w:val="002E2732"/>
    <w:rsid w:val="002E2FEB"/>
    <w:rsid w:val="002E40BD"/>
    <w:rsid w:val="002E605E"/>
    <w:rsid w:val="002E6139"/>
    <w:rsid w:val="002E6495"/>
    <w:rsid w:val="002E67FB"/>
    <w:rsid w:val="002E7DB1"/>
    <w:rsid w:val="002F2524"/>
    <w:rsid w:val="002F79E3"/>
    <w:rsid w:val="00300089"/>
    <w:rsid w:val="00302FA0"/>
    <w:rsid w:val="003032BD"/>
    <w:rsid w:val="003043BE"/>
    <w:rsid w:val="00305B75"/>
    <w:rsid w:val="003067EA"/>
    <w:rsid w:val="00306972"/>
    <w:rsid w:val="00307975"/>
    <w:rsid w:val="00310069"/>
    <w:rsid w:val="003105AB"/>
    <w:rsid w:val="0031078C"/>
    <w:rsid w:val="00311AF7"/>
    <w:rsid w:val="00311D19"/>
    <w:rsid w:val="0031252B"/>
    <w:rsid w:val="00313CBA"/>
    <w:rsid w:val="00321B5D"/>
    <w:rsid w:val="003228FB"/>
    <w:rsid w:val="00323A3F"/>
    <w:rsid w:val="00325263"/>
    <w:rsid w:val="0032682D"/>
    <w:rsid w:val="00327BE5"/>
    <w:rsid w:val="00327D37"/>
    <w:rsid w:val="0033079F"/>
    <w:rsid w:val="00330B3A"/>
    <w:rsid w:val="00332659"/>
    <w:rsid w:val="003353AE"/>
    <w:rsid w:val="00335CAF"/>
    <w:rsid w:val="00335CB7"/>
    <w:rsid w:val="003367CB"/>
    <w:rsid w:val="00336AD0"/>
    <w:rsid w:val="003413D0"/>
    <w:rsid w:val="0034212E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AFA"/>
    <w:rsid w:val="00351F96"/>
    <w:rsid w:val="00355EC3"/>
    <w:rsid w:val="00356A99"/>
    <w:rsid w:val="003608AD"/>
    <w:rsid w:val="00362292"/>
    <w:rsid w:val="00362E21"/>
    <w:rsid w:val="00363D5F"/>
    <w:rsid w:val="003678DE"/>
    <w:rsid w:val="0037001F"/>
    <w:rsid w:val="00373B60"/>
    <w:rsid w:val="00374CD4"/>
    <w:rsid w:val="00374DDB"/>
    <w:rsid w:val="00375282"/>
    <w:rsid w:val="003767DD"/>
    <w:rsid w:val="00376F59"/>
    <w:rsid w:val="00377206"/>
    <w:rsid w:val="0037777D"/>
    <w:rsid w:val="00377BC3"/>
    <w:rsid w:val="003813A9"/>
    <w:rsid w:val="00381C6E"/>
    <w:rsid w:val="003828DE"/>
    <w:rsid w:val="00382A25"/>
    <w:rsid w:val="0038347F"/>
    <w:rsid w:val="003845A0"/>
    <w:rsid w:val="00385228"/>
    <w:rsid w:val="0038584F"/>
    <w:rsid w:val="00390CA4"/>
    <w:rsid w:val="00392538"/>
    <w:rsid w:val="00393058"/>
    <w:rsid w:val="0039469C"/>
    <w:rsid w:val="00395531"/>
    <w:rsid w:val="00397942"/>
    <w:rsid w:val="003A0834"/>
    <w:rsid w:val="003A1731"/>
    <w:rsid w:val="003A19F0"/>
    <w:rsid w:val="003A3A98"/>
    <w:rsid w:val="003A3E15"/>
    <w:rsid w:val="003A574A"/>
    <w:rsid w:val="003A58E2"/>
    <w:rsid w:val="003A6A89"/>
    <w:rsid w:val="003A7068"/>
    <w:rsid w:val="003A720E"/>
    <w:rsid w:val="003A76E0"/>
    <w:rsid w:val="003A7E16"/>
    <w:rsid w:val="003B283F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3A98"/>
    <w:rsid w:val="003C4207"/>
    <w:rsid w:val="003C6BCF"/>
    <w:rsid w:val="003D0A75"/>
    <w:rsid w:val="003D1374"/>
    <w:rsid w:val="003D210E"/>
    <w:rsid w:val="003D223E"/>
    <w:rsid w:val="003D3B23"/>
    <w:rsid w:val="003D3C17"/>
    <w:rsid w:val="003D6839"/>
    <w:rsid w:val="003D7278"/>
    <w:rsid w:val="003E131A"/>
    <w:rsid w:val="003E1668"/>
    <w:rsid w:val="003E17F0"/>
    <w:rsid w:val="003E1830"/>
    <w:rsid w:val="003E1E43"/>
    <w:rsid w:val="003E1EA6"/>
    <w:rsid w:val="003E27AB"/>
    <w:rsid w:val="003E3379"/>
    <w:rsid w:val="003E3AA9"/>
    <w:rsid w:val="003E4670"/>
    <w:rsid w:val="003E5C8C"/>
    <w:rsid w:val="003E5E57"/>
    <w:rsid w:val="003E7869"/>
    <w:rsid w:val="003F0491"/>
    <w:rsid w:val="003F37E0"/>
    <w:rsid w:val="003F4DCF"/>
    <w:rsid w:val="00401B03"/>
    <w:rsid w:val="00401F82"/>
    <w:rsid w:val="0040270E"/>
    <w:rsid w:val="004049FB"/>
    <w:rsid w:val="00407814"/>
    <w:rsid w:val="00411927"/>
    <w:rsid w:val="0041289D"/>
    <w:rsid w:val="004140D7"/>
    <w:rsid w:val="0041425F"/>
    <w:rsid w:val="004142A8"/>
    <w:rsid w:val="00414C21"/>
    <w:rsid w:val="00414EFF"/>
    <w:rsid w:val="004160BF"/>
    <w:rsid w:val="0041613F"/>
    <w:rsid w:val="00416C07"/>
    <w:rsid w:val="00422D18"/>
    <w:rsid w:val="00423D82"/>
    <w:rsid w:val="00423DD3"/>
    <w:rsid w:val="00424278"/>
    <w:rsid w:val="004243DA"/>
    <w:rsid w:val="00424709"/>
    <w:rsid w:val="00426B33"/>
    <w:rsid w:val="0043046C"/>
    <w:rsid w:val="0043139E"/>
    <w:rsid w:val="00433847"/>
    <w:rsid w:val="00434F08"/>
    <w:rsid w:val="00435E06"/>
    <w:rsid w:val="00435EA0"/>
    <w:rsid w:val="00440E91"/>
    <w:rsid w:val="00441A86"/>
    <w:rsid w:val="00441CF1"/>
    <w:rsid w:val="004421F4"/>
    <w:rsid w:val="0044294E"/>
    <w:rsid w:val="00445157"/>
    <w:rsid w:val="00445EF7"/>
    <w:rsid w:val="00446475"/>
    <w:rsid w:val="0044751F"/>
    <w:rsid w:val="00450A66"/>
    <w:rsid w:val="00450F8F"/>
    <w:rsid w:val="00451D9A"/>
    <w:rsid w:val="0045209F"/>
    <w:rsid w:val="00453024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2C27"/>
    <w:rsid w:val="0046400D"/>
    <w:rsid w:val="00465513"/>
    <w:rsid w:val="004673B7"/>
    <w:rsid w:val="00467EAE"/>
    <w:rsid w:val="004702A8"/>
    <w:rsid w:val="0047068D"/>
    <w:rsid w:val="00471572"/>
    <w:rsid w:val="00471DA2"/>
    <w:rsid w:val="004725C9"/>
    <w:rsid w:val="00474259"/>
    <w:rsid w:val="0047582B"/>
    <w:rsid w:val="00475A61"/>
    <w:rsid w:val="0049169F"/>
    <w:rsid w:val="004917FB"/>
    <w:rsid w:val="00492849"/>
    <w:rsid w:val="00493EB7"/>
    <w:rsid w:val="004952BF"/>
    <w:rsid w:val="004953A8"/>
    <w:rsid w:val="00495BDF"/>
    <w:rsid w:val="00496644"/>
    <w:rsid w:val="004969FD"/>
    <w:rsid w:val="00496E23"/>
    <w:rsid w:val="00497C52"/>
    <w:rsid w:val="004A1AA6"/>
    <w:rsid w:val="004A32BE"/>
    <w:rsid w:val="004A428C"/>
    <w:rsid w:val="004A5FD8"/>
    <w:rsid w:val="004A7A0D"/>
    <w:rsid w:val="004A7BE6"/>
    <w:rsid w:val="004A7F14"/>
    <w:rsid w:val="004B1D24"/>
    <w:rsid w:val="004B1F8F"/>
    <w:rsid w:val="004B264B"/>
    <w:rsid w:val="004B358F"/>
    <w:rsid w:val="004B35DF"/>
    <w:rsid w:val="004B4C78"/>
    <w:rsid w:val="004B51D5"/>
    <w:rsid w:val="004B6DBD"/>
    <w:rsid w:val="004B72A3"/>
    <w:rsid w:val="004C011E"/>
    <w:rsid w:val="004C22A7"/>
    <w:rsid w:val="004C2E0D"/>
    <w:rsid w:val="004C2EA2"/>
    <w:rsid w:val="004C390A"/>
    <w:rsid w:val="004C3955"/>
    <w:rsid w:val="004C49F2"/>
    <w:rsid w:val="004C5762"/>
    <w:rsid w:val="004C5EF3"/>
    <w:rsid w:val="004C76EF"/>
    <w:rsid w:val="004C7E11"/>
    <w:rsid w:val="004D2213"/>
    <w:rsid w:val="004D2551"/>
    <w:rsid w:val="004D3B3F"/>
    <w:rsid w:val="004D3EBA"/>
    <w:rsid w:val="004D5F22"/>
    <w:rsid w:val="004D5FF4"/>
    <w:rsid w:val="004D66B2"/>
    <w:rsid w:val="004E03FC"/>
    <w:rsid w:val="004E0900"/>
    <w:rsid w:val="004E0D84"/>
    <w:rsid w:val="004E137A"/>
    <w:rsid w:val="004E1F4F"/>
    <w:rsid w:val="004E277E"/>
    <w:rsid w:val="004E3806"/>
    <w:rsid w:val="004E3D95"/>
    <w:rsid w:val="004E52FA"/>
    <w:rsid w:val="004E5703"/>
    <w:rsid w:val="004E6ECC"/>
    <w:rsid w:val="004E7D14"/>
    <w:rsid w:val="004E7F8A"/>
    <w:rsid w:val="004F20EC"/>
    <w:rsid w:val="004F38E0"/>
    <w:rsid w:val="004F5360"/>
    <w:rsid w:val="004F538D"/>
    <w:rsid w:val="004F5E63"/>
    <w:rsid w:val="004F79E1"/>
    <w:rsid w:val="00500B41"/>
    <w:rsid w:val="005014D7"/>
    <w:rsid w:val="0050558D"/>
    <w:rsid w:val="00505E59"/>
    <w:rsid w:val="005062C3"/>
    <w:rsid w:val="005069A0"/>
    <w:rsid w:val="005076A0"/>
    <w:rsid w:val="00507C8D"/>
    <w:rsid w:val="00510E62"/>
    <w:rsid w:val="00513227"/>
    <w:rsid w:val="0051636B"/>
    <w:rsid w:val="005167F7"/>
    <w:rsid w:val="0051778A"/>
    <w:rsid w:val="00520DFF"/>
    <w:rsid w:val="00521490"/>
    <w:rsid w:val="00521553"/>
    <w:rsid w:val="00523D10"/>
    <w:rsid w:val="00524E08"/>
    <w:rsid w:val="00525AFC"/>
    <w:rsid w:val="00525E85"/>
    <w:rsid w:val="00530104"/>
    <w:rsid w:val="00530A48"/>
    <w:rsid w:val="00531059"/>
    <w:rsid w:val="0053280F"/>
    <w:rsid w:val="005351D6"/>
    <w:rsid w:val="005366B7"/>
    <w:rsid w:val="0053672E"/>
    <w:rsid w:val="005367FF"/>
    <w:rsid w:val="00536F16"/>
    <w:rsid w:val="00537343"/>
    <w:rsid w:val="00540CB7"/>
    <w:rsid w:val="0054142D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3345"/>
    <w:rsid w:val="005565AF"/>
    <w:rsid w:val="00557B10"/>
    <w:rsid w:val="00557F86"/>
    <w:rsid w:val="00560683"/>
    <w:rsid w:val="005607B9"/>
    <w:rsid w:val="00561634"/>
    <w:rsid w:val="00561C16"/>
    <w:rsid w:val="0056236E"/>
    <w:rsid w:val="00563CA7"/>
    <w:rsid w:val="00564193"/>
    <w:rsid w:val="0056447E"/>
    <w:rsid w:val="00564585"/>
    <w:rsid w:val="00565231"/>
    <w:rsid w:val="005654BE"/>
    <w:rsid w:val="00566035"/>
    <w:rsid w:val="005716D6"/>
    <w:rsid w:val="00571F6F"/>
    <w:rsid w:val="005725BA"/>
    <w:rsid w:val="005728F4"/>
    <w:rsid w:val="005735C5"/>
    <w:rsid w:val="00574100"/>
    <w:rsid w:val="00574365"/>
    <w:rsid w:val="005768D2"/>
    <w:rsid w:val="005801A8"/>
    <w:rsid w:val="00580760"/>
    <w:rsid w:val="0058323D"/>
    <w:rsid w:val="00584D4E"/>
    <w:rsid w:val="00584D5D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82E"/>
    <w:rsid w:val="0059521E"/>
    <w:rsid w:val="00596609"/>
    <w:rsid w:val="00596E55"/>
    <w:rsid w:val="00596FE2"/>
    <w:rsid w:val="00597A00"/>
    <w:rsid w:val="005A0BEA"/>
    <w:rsid w:val="005A2929"/>
    <w:rsid w:val="005A51AB"/>
    <w:rsid w:val="005A5277"/>
    <w:rsid w:val="005A6096"/>
    <w:rsid w:val="005A6310"/>
    <w:rsid w:val="005A6C45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B7E90"/>
    <w:rsid w:val="005C00E4"/>
    <w:rsid w:val="005C4D01"/>
    <w:rsid w:val="005C748E"/>
    <w:rsid w:val="005C7650"/>
    <w:rsid w:val="005C7E1F"/>
    <w:rsid w:val="005D037E"/>
    <w:rsid w:val="005D0E62"/>
    <w:rsid w:val="005D160F"/>
    <w:rsid w:val="005D18B0"/>
    <w:rsid w:val="005D3499"/>
    <w:rsid w:val="005D40EB"/>
    <w:rsid w:val="005D582F"/>
    <w:rsid w:val="005D75C4"/>
    <w:rsid w:val="005E0321"/>
    <w:rsid w:val="005E0CF6"/>
    <w:rsid w:val="005E1DCD"/>
    <w:rsid w:val="005E2952"/>
    <w:rsid w:val="005E3EEB"/>
    <w:rsid w:val="005E40F2"/>
    <w:rsid w:val="005E655B"/>
    <w:rsid w:val="005E744E"/>
    <w:rsid w:val="005F02DF"/>
    <w:rsid w:val="005F0CD9"/>
    <w:rsid w:val="005F1248"/>
    <w:rsid w:val="005F1602"/>
    <w:rsid w:val="005F17C7"/>
    <w:rsid w:val="005F22E2"/>
    <w:rsid w:val="005F3FB9"/>
    <w:rsid w:val="005F6A35"/>
    <w:rsid w:val="005F736D"/>
    <w:rsid w:val="006004B8"/>
    <w:rsid w:val="00600BBD"/>
    <w:rsid w:val="00600C30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27BA2"/>
    <w:rsid w:val="006316CB"/>
    <w:rsid w:val="006330DC"/>
    <w:rsid w:val="00633688"/>
    <w:rsid w:val="006349C7"/>
    <w:rsid w:val="00637E5A"/>
    <w:rsid w:val="00637FC2"/>
    <w:rsid w:val="00640DC7"/>
    <w:rsid w:val="00641CD6"/>
    <w:rsid w:val="00643CBF"/>
    <w:rsid w:val="0064400C"/>
    <w:rsid w:val="00644B3B"/>
    <w:rsid w:val="00650A28"/>
    <w:rsid w:val="0065106C"/>
    <w:rsid w:val="0065125B"/>
    <w:rsid w:val="00651F21"/>
    <w:rsid w:val="00653DDF"/>
    <w:rsid w:val="00654EB5"/>
    <w:rsid w:val="0065500C"/>
    <w:rsid w:val="006557BE"/>
    <w:rsid w:val="00657540"/>
    <w:rsid w:val="00657E85"/>
    <w:rsid w:val="00661619"/>
    <w:rsid w:val="006617FF"/>
    <w:rsid w:val="0066185A"/>
    <w:rsid w:val="00663467"/>
    <w:rsid w:val="00663D32"/>
    <w:rsid w:val="00666206"/>
    <w:rsid w:val="00666332"/>
    <w:rsid w:val="00666451"/>
    <w:rsid w:val="00666983"/>
    <w:rsid w:val="006670A9"/>
    <w:rsid w:val="00671EA7"/>
    <w:rsid w:val="006743C4"/>
    <w:rsid w:val="00674993"/>
    <w:rsid w:val="00675CD6"/>
    <w:rsid w:val="00680768"/>
    <w:rsid w:val="006815DD"/>
    <w:rsid w:val="00681910"/>
    <w:rsid w:val="00681BE9"/>
    <w:rsid w:val="006820BE"/>
    <w:rsid w:val="00682214"/>
    <w:rsid w:val="00682423"/>
    <w:rsid w:val="0068341C"/>
    <w:rsid w:val="00683613"/>
    <w:rsid w:val="00683758"/>
    <w:rsid w:val="0068447E"/>
    <w:rsid w:val="00684D72"/>
    <w:rsid w:val="00685717"/>
    <w:rsid w:val="00686E16"/>
    <w:rsid w:val="00686F61"/>
    <w:rsid w:val="00687B5A"/>
    <w:rsid w:val="006906B8"/>
    <w:rsid w:val="00690C38"/>
    <w:rsid w:val="0069139B"/>
    <w:rsid w:val="00692B97"/>
    <w:rsid w:val="006957E9"/>
    <w:rsid w:val="00695B59"/>
    <w:rsid w:val="00696280"/>
    <w:rsid w:val="00696DE3"/>
    <w:rsid w:val="00697B8E"/>
    <w:rsid w:val="006A138B"/>
    <w:rsid w:val="006A2648"/>
    <w:rsid w:val="006A33AE"/>
    <w:rsid w:val="006A3441"/>
    <w:rsid w:val="006A35E9"/>
    <w:rsid w:val="006A47E8"/>
    <w:rsid w:val="006A6918"/>
    <w:rsid w:val="006A7718"/>
    <w:rsid w:val="006B0FAF"/>
    <w:rsid w:val="006B3D47"/>
    <w:rsid w:val="006B77B9"/>
    <w:rsid w:val="006C1C6D"/>
    <w:rsid w:val="006C3051"/>
    <w:rsid w:val="006C3AC8"/>
    <w:rsid w:val="006C3D5F"/>
    <w:rsid w:val="006C4C6F"/>
    <w:rsid w:val="006C4F70"/>
    <w:rsid w:val="006C7587"/>
    <w:rsid w:val="006C7670"/>
    <w:rsid w:val="006C7EEB"/>
    <w:rsid w:val="006D241B"/>
    <w:rsid w:val="006D3088"/>
    <w:rsid w:val="006D4501"/>
    <w:rsid w:val="006D45F5"/>
    <w:rsid w:val="006D49F8"/>
    <w:rsid w:val="006D6091"/>
    <w:rsid w:val="006D6864"/>
    <w:rsid w:val="006D69B9"/>
    <w:rsid w:val="006D7C7E"/>
    <w:rsid w:val="006E0F2C"/>
    <w:rsid w:val="006E108F"/>
    <w:rsid w:val="006E1B55"/>
    <w:rsid w:val="006E2383"/>
    <w:rsid w:val="006E380D"/>
    <w:rsid w:val="006E4069"/>
    <w:rsid w:val="006E4D49"/>
    <w:rsid w:val="006E788C"/>
    <w:rsid w:val="006E7CC9"/>
    <w:rsid w:val="006F00B2"/>
    <w:rsid w:val="006F4275"/>
    <w:rsid w:val="006F4865"/>
    <w:rsid w:val="006F4D6F"/>
    <w:rsid w:val="006F57CB"/>
    <w:rsid w:val="006F7702"/>
    <w:rsid w:val="007008CB"/>
    <w:rsid w:val="00700CE9"/>
    <w:rsid w:val="00700DBF"/>
    <w:rsid w:val="00700DC6"/>
    <w:rsid w:val="007035B3"/>
    <w:rsid w:val="0070733F"/>
    <w:rsid w:val="00710E18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D59"/>
    <w:rsid w:val="00724E68"/>
    <w:rsid w:val="00727BD2"/>
    <w:rsid w:val="0073066C"/>
    <w:rsid w:val="0073158D"/>
    <w:rsid w:val="007325DF"/>
    <w:rsid w:val="007329C1"/>
    <w:rsid w:val="0073303D"/>
    <w:rsid w:val="00733186"/>
    <w:rsid w:val="0073436E"/>
    <w:rsid w:val="007379F2"/>
    <w:rsid w:val="007420E4"/>
    <w:rsid w:val="0074279A"/>
    <w:rsid w:val="00742FC2"/>
    <w:rsid w:val="00746625"/>
    <w:rsid w:val="007511CA"/>
    <w:rsid w:val="007517FA"/>
    <w:rsid w:val="007525D5"/>
    <w:rsid w:val="00752C1E"/>
    <w:rsid w:val="007541C3"/>
    <w:rsid w:val="007558A0"/>
    <w:rsid w:val="00756343"/>
    <w:rsid w:val="00760558"/>
    <w:rsid w:val="00760CBA"/>
    <w:rsid w:val="0076271A"/>
    <w:rsid w:val="00762EC9"/>
    <w:rsid w:val="00763862"/>
    <w:rsid w:val="00763FCD"/>
    <w:rsid w:val="007646DB"/>
    <w:rsid w:val="00764ACF"/>
    <w:rsid w:val="00764FD0"/>
    <w:rsid w:val="00766FAA"/>
    <w:rsid w:val="007678FE"/>
    <w:rsid w:val="00767992"/>
    <w:rsid w:val="007717C9"/>
    <w:rsid w:val="00772A28"/>
    <w:rsid w:val="007730CA"/>
    <w:rsid w:val="00773DFC"/>
    <w:rsid w:val="0077537F"/>
    <w:rsid w:val="007765EE"/>
    <w:rsid w:val="007803F6"/>
    <w:rsid w:val="007811F4"/>
    <w:rsid w:val="0078129F"/>
    <w:rsid w:val="00782B9D"/>
    <w:rsid w:val="00783FE4"/>
    <w:rsid w:val="0078678D"/>
    <w:rsid w:val="00792664"/>
    <w:rsid w:val="0079306B"/>
    <w:rsid w:val="0079349A"/>
    <w:rsid w:val="00794983"/>
    <w:rsid w:val="00795E8F"/>
    <w:rsid w:val="00797501"/>
    <w:rsid w:val="007A2FE6"/>
    <w:rsid w:val="007A3080"/>
    <w:rsid w:val="007A47B7"/>
    <w:rsid w:val="007A5160"/>
    <w:rsid w:val="007A709C"/>
    <w:rsid w:val="007A7D10"/>
    <w:rsid w:val="007B1901"/>
    <w:rsid w:val="007B1AFE"/>
    <w:rsid w:val="007B1F68"/>
    <w:rsid w:val="007B23BB"/>
    <w:rsid w:val="007B3520"/>
    <w:rsid w:val="007B35AE"/>
    <w:rsid w:val="007B468E"/>
    <w:rsid w:val="007C2F12"/>
    <w:rsid w:val="007C3F94"/>
    <w:rsid w:val="007C4B94"/>
    <w:rsid w:val="007C582C"/>
    <w:rsid w:val="007C6DE2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5369"/>
    <w:rsid w:val="007E5C2E"/>
    <w:rsid w:val="007F06EF"/>
    <w:rsid w:val="007F1635"/>
    <w:rsid w:val="007F17A3"/>
    <w:rsid w:val="007F4EF4"/>
    <w:rsid w:val="007F5E54"/>
    <w:rsid w:val="007F7A8F"/>
    <w:rsid w:val="007F7B6C"/>
    <w:rsid w:val="008037C2"/>
    <w:rsid w:val="008039C5"/>
    <w:rsid w:val="0080423D"/>
    <w:rsid w:val="008043F6"/>
    <w:rsid w:val="00805810"/>
    <w:rsid w:val="00805880"/>
    <w:rsid w:val="00806922"/>
    <w:rsid w:val="00814A02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32610"/>
    <w:rsid w:val="00832EFA"/>
    <w:rsid w:val="0083301A"/>
    <w:rsid w:val="00834B0A"/>
    <w:rsid w:val="00836EE2"/>
    <w:rsid w:val="008414D4"/>
    <w:rsid w:val="0084177B"/>
    <w:rsid w:val="00841C01"/>
    <w:rsid w:val="00841F84"/>
    <w:rsid w:val="008422DF"/>
    <w:rsid w:val="00842F5D"/>
    <w:rsid w:val="008436BA"/>
    <w:rsid w:val="00844724"/>
    <w:rsid w:val="00846101"/>
    <w:rsid w:val="008466F1"/>
    <w:rsid w:val="0084778E"/>
    <w:rsid w:val="00847900"/>
    <w:rsid w:val="00851C77"/>
    <w:rsid w:val="00852B81"/>
    <w:rsid w:val="00854398"/>
    <w:rsid w:val="00855EEA"/>
    <w:rsid w:val="00856E78"/>
    <w:rsid w:val="008614F8"/>
    <w:rsid w:val="00862597"/>
    <w:rsid w:val="00863821"/>
    <w:rsid w:val="00864425"/>
    <w:rsid w:val="00864CA2"/>
    <w:rsid w:val="0086615C"/>
    <w:rsid w:val="00866F28"/>
    <w:rsid w:val="0086748D"/>
    <w:rsid w:val="008674B6"/>
    <w:rsid w:val="008674D8"/>
    <w:rsid w:val="00870600"/>
    <w:rsid w:val="00870B01"/>
    <w:rsid w:val="00872716"/>
    <w:rsid w:val="00872841"/>
    <w:rsid w:val="0087459F"/>
    <w:rsid w:val="008762C3"/>
    <w:rsid w:val="00876678"/>
    <w:rsid w:val="00876D3C"/>
    <w:rsid w:val="008821B9"/>
    <w:rsid w:val="008826DB"/>
    <w:rsid w:val="00885052"/>
    <w:rsid w:val="008854AD"/>
    <w:rsid w:val="008854C9"/>
    <w:rsid w:val="008859B2"/>
    <w:rsid w:val="0088652B"/>
    <w:rsid w:val="00886D2C"/>
    <w:rsid w:val="00887B1D"/>
    <w:rsid w:val="0089326B"/>
    <w:rsid w:val="0089537A"/>
    <w:rsid w:val="008959BE"/>
    <w:rsid w:val="00896638"/>
    <w:rsid w:val="00896670"/>
    <w:rsid w:val="00896E4C"/>
    <w:rsid w:val="00896E67"/>
    <w:rsid w:val="008974F3"/>
    <w:rsid w:val="0089778D"/>
    <w:rsid w:val="00897E8D"/>
    <w:rsid w:val="00897F35"/>
    <w:rsid w:val="008A0628"/>
    <w:rsid w:val="008A2C79"/>
    <w:rsid w:val="008A4B75"/>
    <w:rsid w:val="008A4E1F"/>
    <w:rsid w:val="008A55F7"/>
    <w:rsid w:val="008A65F4"/>
    <w:rsid w:val="008A7EE3"/>
    <w:rsid w:val="008B055B"/>
    <w:rsid w:val="008B26EB"/>
    <w:rsid w:val="008B31DA"/>
    <w:rsid w:val="008B4BA2"/>
    <w:rsid w:val="008B5AE9"/>
    <w:rsid w:val="008C0ED4"/>
    <w:rsid w:val="008C346D"/>
    <w:rsid w:val="008C5237"/>
    <w:rsid w:val="008C593B"/>
    <w:rsid w:val="008C7FDF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8F6BA6"/>
    <w:rsid w:val="008F6E9D"/>
    <w:rsid w:val="009007CE"/>
    <w:rsid w:val="00900924"/>
    <w:rsid w:val="00901FD7"/>
    <w:rsid w:val="00903B76"/>
    <w:rsid w:val="009052C3"/>
    <w:rsid w:val="00905D5A"/>
    <w:rsid w:val="00905E09"/>
    <w:rsid w:val="00907725"/>
    <w:rsid w:val="00910B6A"/>
    <w:rsid w:val="00911368"/>
    <w:rsid w:val="00912F70"/>
    <w:rsid w:val="00913384"/>
    <w:rsid w:val="009135CD"/>
    <w:rsid w:val="009150D4"/>
    <w:rsid w:val="009170DE"/>
    <w:rsid w:val="009179AB"/>
    <w:rsid w:val="00921124"/>
    <w:rsid w:val="0092135C"/>
    <w:rsid w:val="009219A4"/>
    <w:rsid w:val="00923154"/>
    <w:rsid w:val="00923C4A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F1D"/>
    <w:rsid w:val="00940791"/>
    <w:rsid w:val="0094086C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2B7C"/>
    <w:rsid w:val="00964346"/>
    <w:rsid w:val="009672FC"/>
    <w:rsid w:val="0096787F"/>
    <w:rsid w:val="009710F3"/>
    <w:rsid w:val="009712BF"/>
    <w:rsid w:val="00971AB1"/>
    <w:rsid w:val="00971C51"/>
    <w:rsid w:val="009725D0"/>
    <w:rsid w:val="0097284B"/>
    <w:rsid w:val="009735DE"/>
    <w:rsid w:val="009746FE"/>
    <w:rsid w:val="009764F0"/>
    <w:rsid w:val="00977DAF"/>
    <w:rsid w:val="0098060D"/>
    <w:rsid w:val="00981030"/>
    <w:rsid w:val="00983C64"/>
    <w:rsid w:val="009843CF"/>
    <w:rsid w:val="00984637"/>
    <w:rsid w:val="00984D9C"/>
    <w:rsid w:val="00985388"/>
    <w:rsid w:val="0098551F"/>
    <w:rsid w:val="00986D31"/>
    <w:rsid w:val="009870EF"/>
    <w:rsid w:val="00987216"/>
    <w:rsid w:val="009909B7"/>
    <w:rsid w:val="00991EBF"/>
    <w:rsid w:val="00995A95"/>
    <w:rsid w:val="00997DDC"/>
    <w:rsid w:val="009A2672"/>
    <w:rsid w:val="009A6CC0"/>
    <w:rsid w:val="009A73AB"/>
    <w:rsid w:val="009A7FAA"/>
    <w:rsid w:val="009B014F"/>
    <w:rsid w:val="009B04C2"/>
    <w:rsid w:val="009B1E5B"/>
    <w:rsid w:val="009B23D2"/>
    <w:rsid w:val="009B277A"/>
    <w:rsid w:val="009B2A2C"/>
    <w:rsid w:val="009B37B2"/>
    <w:rsid w:val="009B7A9F"/>
    <w:rsid w:val="009C0BF2"/>
    <w:rsid w:val="009C10B0"/>
    <w:rsid w:val="009C230E"/>
    <w:rsid w:val="009C3CF6"/>
    <w:rsid w:val="009C4030"/>
    <w:rsid w:val="009C4542"/>
    <w:rsid w:val="009D1BC5"/>
    <w:rsid w:val="009D44B6"/>
    <w:rsid w:val="009D50C8"/>
    <w:rsid w:val="009D6114"/>
    <w:rsid w:val="009D635A"/>
    <w:rsid w:val="009D770F"/>
    <w:rsid w:val="009E1219"/>
    <w:rsid w:val="009E15F8"/>
    <w:rsid w:val="009E3D4C"/>
    <w:rsid w:val="009E45CD"/>
    <w:rsid w:val="009E45FA"/>
    <w:rsid w:val="009E4DED"/>
    <w:rsid w:val="009F13A7"/>
    <w:rsid w:val="009F1E18"/>
    <w:rsid w:val="009F36BB"/>
    <w:rsid w:val="009F3D32"/>
    <w:rsid w:val="009F4F1F"/>
    <w:rsid w:val="009F61F2"/>
    <w:rsid w:val="009F6839"/>
    <w:rsid w:val="009F6AE4"/>
    <w:rsid w:val="009F6D3A"/>
    <w:rsid w:val="009F7DF9"/>
    <w:rsid w:val="00A02178"/>
    <w:rsid w:val="00A02370"/>
    <w:rsid w:val="00A0309A"/>
    <w:rsid w:val="00A0310E"/>
    <w:rsid w:val="00A0411F"/>
    <w:rsid w:val="00A047A0"/>
    <w:rsid w:val="00A052A3"/>
    <w:rsid w:val="00A055E6"/>
    <w:rsid w:val="00A06954"/>
    <w:rsid w:val="00A1015E"/>
    <w:rsid w:val="00A10D83"/>
    <w:rsid w:val="00A11CC2"/>
    <w:rsid w:val="00A11D17"/>
    <w:rsid w:val="00A1444E"/>
    <w:rsid w:val="00A1478F"/>
    <w:rsid w:val="00A14F77"/>
    <w:rsid w:val="00A15FC3"/>
    <w:rsid w:val="00A17014"/>
    <w:rsid w:val="00A17290"/>
    <w:rsid w:val="00A17352"/>
    <w:rsid w:val="00A22D14"/>
    <w:rsid w:val="00A23365"/>
    <w:rsid w:val="00A2466F"/>
    <w:rsid w:val="00A25AA3"/>
    <w:rsid w:val="00A312B8"/>
    <w:rsid w:val="00A33D7F"/>
    <w:rsid w:val="00A33DC9"/>
    <w:rsid w:val="00A344D6"/>
    <w:rsid w:val="00A34D69"/>
    <w:rsid w:val="00A3597D"/>
    <w:rsid w:val="00A41591"/>
    <w:rsid w:val="00A41DE3"/>
    <w:rsid w:val="00A42AF8"/>
    <w:rsid w:val="00A42EAE"/>
    <w:rsid w:val="00A44F9D"/>
    <w:rsid w:val="00A44FCC"/>
    <w:rsid w:val="00A45A3B"/>
    <w:rsid w:val="00A46FDF"/>
    <w:rsid w:val="00A47634"/>
    <w:rsid w:val="00A47F64"/>
    <w:rsid w:val="00A50FCE"/>
    <w:rsid w:val="00A51AB5"/>
    <w:rsid w:val="00A5437D"/>
    <w:rsid w:val="00A54776"/>
    <w:rsid w:val="00A54A84"/>
    <w:rsid w:val="00A55741"/>
    <w:rsid w:val="00A567C4"/>
    <w:rsid w:val="00A569AC"/>
    <w:rsid w:val="00A577E9"/>
    <w:rsid w:val="00A6002D"/>
    <w:rsid w:val="00A61E27"/>
    <w:rsid w:val="00A630A6"/>
    <w:rsid w:val="00A64E62"/>
    <w:rsid w:val="00A6764D"/>
    <w:rsid w:val="00A67931"/>
    <w:rsid w:val="00A711BD"/>
    <w:rsid w:val="00A71B7B"/>
    <w:rsid w:val="00A71CC7"/>
    <w:rsid w:val="00A71E3B"/>
    <w:rsid w:val="00A72976"/>
    <w:rsid w:val="00A73FA3"/>
    <w:rsid w:val="00A744AB"/>
    <w:rsid w:val="00A74C42"/>
    <w:rsid w:val="00A83CF4"/>
    <w:rsid w:val="00A83D24"/>
    <w:rsid w:val="00A845B4"/>
    <w:rsid w:val="00A84CB0"/>
    <w:rsid w:val="00A8501D"/>
    <w:rsid w:val="00A86F3D"/>
    <w:rsid w:val="00A90A03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157"/>
    <w:rsid w:val="00AB3EBB"/>
    <w:rsid w:val="00AB579B"/>
    <w:rsid w:val="00AB62AD"/>
    <w:rsid w:val="00AB7633"/>
    <w:rsid w:val="00AB7E4F"/>
    <w:rsid w:val="00AC17BC"/>
    <w:rsid w:val="00AC3580"/>
    <w:rsid w:val="00AC54DB"/>
    <w:rsid w:val="00AC6EBA"/>
    <w:rsid w:val="00AD0E92"/>
    <w:rsid w:val="00AD1301"/>
    <w:rsid w:val="00AD1849"/>
    <w:rsid w:val="00AD1C89"/>
    <w:rsid w:val="00AD3F5F"/>
    <w:rsid w:val="00AD466C"/>
    <w:rsid w:val="00AD4D4E"/>
    <w:rsid w:val="00AD53A3"/>
    <w:rsid w:val="00AD550C"/>
    <w:rsid w:val="00AD7350"/>
    <w:rsid w:val="00AE193B"/>
    <w:rsid w:val="00AE29FD"/>
    <w:rsid w:val="00AE34C2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B012F1"/>
    <w:rsid w:val="00B02A5F"/>
    <w:rsid w:val="00B04E81"/>
    <w:rsid w:val="00B067EE"/>
    <w:rsid w:val="00B068DF"/>
    <w:rsid w:val="00B06C93"/>
    <w:rsid w:val="00B06CA2"/>
    <w:rsid w:val="00B1043C"/>
    <w:rsid w:val="00B13AA5"/>
    <w:rsid w:val="00B13BD5"/>
    <w:rsid w:val="00B1678F"/>
    <w:rsid w:val="00B16964"/>
    <w:rsid w:val="00B16D2A"/>
    <w:rsid w:val="00B16F93"/>
    <w:rsid w:val="00B17542"/>
    <w:rsid w:val="00B2205D"/>
    <w:rsid w:val="00B23FAE"/>
    <w:rsid w:val="00B242D3"/>
    <w:rsid w:val="00B2513E"/>
    <w:rsid w:val="00B26C0B"/>
    <w:rsid w:val="00B27A5E"/>
    <w:rsid w:val="00B32F18"/>
    <w:rsid w:val="00B338E3"/>
    <w:rsid w:val="00B355E2"/>
    <w:rsid w:val="00B36542"/>
    <w:rsid w:val="00B3655C"/>
    <w:rsid w:val="00B37475"/>
    <w:rsid w:val="00B3782C"/>
    <w:rsid w:val="00B41D9E"/>
    <w:rsid w:val="00B4675E"/>
    <w:rsid w:val="00B46E12"/>
    <w:rsid w:val="00B475A4"/>
    <w:rsid w:val="00B508D8"/>
    <w:rsid w:val="00B51288"/>
    <w:rsid w:val="00B51EDA"/>
    <w:rsid w:val="00B524EE"/>
    <w:rsid w:val="00B52620"/>
    <w:rsid w:val="00B52B0E"/>
    <w:rsid w:val="00B53FDE"/>
    <w:rsid w:val="00B55C00"/>
    <w:rsid w:val="00B57BAB"/>
    <w:rsid w:val="00B611B4"/>
    <w:rsid w:val="00B62BA5"/>
    <w:rsid w:val="00B6525D"/>
    <w:rsid w:val="00B670CC"/>
    <w:rsid w:val="00B70136"/>
    <w:rsid w:val="00B70E7A"/>
    <w:rsid w:val="00B71E73"/>
    <w:rsid w:val="00B7203E"/>
    <w:rsid w:val="00B72822"/>
    <w:rsid w:val="00B7391B"/>
    <w:rsid w:val="00B74BDD"/>
    <w:rsid w:val="00B76064"/>
    <w:rsid w:val="00B7624A"/>
    <w:rsid w:val="00B76317"/>
    <w:rsid w:val="00B77CB2"/>
    <w:rsid w:val="00B8092E"/>
    <w:rsid w:val="00B80A8D"/>
    <w:rsid w:val="00B80DA3"/>
    <w:rsid w:val="00B81D2E"/>
    <w:rsid w:val="00B82409"/>
    <w:rsid w:val="00B8300F"/>
    <w:rsid w:val="00B85CD4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3691"/>
    <w:rsid w:val="00BA385E"/>
    <w:rsid w:val="00BA41E3"/>
    <w:rsid w:val="00BA4771"/>
    <w:rsid w:val="00BA6B53"/>
    <w:rsid w:val="00BA70AA"/>
    <w:rsid w:val="00BB2D6A"/>
    <w:rsid w:val="00BB3311"/>
    <w:rsid w:val="00BB457D"/>
    <w:rsid w:val="00BB47C7"/>
    <w:rsid w:val="00BB6625"/>
    <w:rsid w:val="00BB6F73"/>
    <w:rsid w:val="00BC0F30"/>
    <w:rsid w:val="00BC2610"/>
    <w:rsid w:val="00BC724D"/>
    <w:rsid w:val="00BD020E"/>
    <w:rsid w:val="00BD040B"/>
    <w:rsid w:val="00BD0B69"/>
    <w:rsid w:val="00BD20E8"/>
    <w:rsid w:val="00BD29DB"/>
    <w:rsid w:val="00BD315E"/>
    <w:rsid w:val="00BD3E39"/>
    <w:rsid w:val="00BD63F6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67E2"/>
    <w:rsid w:val="00BF39F2"/>
    <w:rsid w:val="00C0135E"/>
    <w:rsid w:val="00C0309A"/>
    <w:rsid w:val="00C03238"/>
    <w:rsid w:val="00C033F7"/>
    <w:rsid w:val="00C04188"/>
    <w:rsid w:val="00C04C93"/>
    <w:rsid w:val="00C04CE9"/>
    <w:rsid w:val="00C05657"/>
    <w:rsid w:val="00C1038D"/>
    <w:rsid w:val="00C14565"/>
    <w:rsid w:val="00C1639F"/>
    <w:rsid w:val="00C16823"/>
    <w:rsid w:val="00C17234"/>
    <w:rsid w:val="00C17C92"/>
    <w:rsid w:val="00C20963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29F3"/>
    <w:rsid w:val="00C32CEF"/>
    <w:rsid w:val="00C360F1"/>
    <w:rsid w:val="00C361F9"/>
    <w:rsid w:val="00C40371"/>
    <w:rsid w:val="00C40448"/>
    <w:rsid w:val="00C404F1"/>
    <w:rsid w:val="00C40964"/>
    <w:rsid w:val="00C43E72"/>
    <w:rsid w:val="00C44875"/>
    <w:rsid w:val="00C44913"/>
    <w:rsid w:val="00C44A81"/>
    <w:rsid w:val="00C452D1"/>
    <w:rsid w:val="00C461E5"/>
    <w:rsid w:val="00C470A3"/>
    <w:rsid w:val="00C473E4"/>
    <w:rsid w:val="00C50012"/>
    <w:rsid w:val="00C50C78"/>
    <w:rsid w:val="00C52471"/>
    <w:rsid w:val="00C5276F"/>
    <w:rsid w:val="00C55176"/>
    <w:rsid w:val="00C55812"/>
    <w:rsid w:val="00C575DD"/>
    <w:rsid w:val="00C5775A"/>
    <w:rsid w:val="00C5798E"/>
    <w:rsid w:val="00C61AAC"/>
    <w:rsid w:val="00C61DDF"/>
    <w:rsid w:val="00C625D1"/>
    <w:rsid w:val="00C62EB3"/>
    <w:rsid w:val="00C647BD"/>
    <w:rsid w:val="00C72D26"/>
    <w:rsid w:val="00C739C7"/>
    <w:rsid w:val="00C7432E"/>
    <w:rsid w:val="00C74DDD"/>
    <w:rsid w:val="00C765A4"/>
    <w:rsid w:val="00C7785E"/>
    <w:rsid w:val="00C778B5"/>
    <w:rsid w:val="00C77DDC"/>
    <w:rsid w:val="00C77F89"/>
    <w:rsid w:val="00C8207C"/>
    <w:rsid w:val="00C83692"/>
    <w:rsid w:val="00C83BAB"/>
    <w:rsid w:val="00C847F2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5538"/>
    <w:rsid w:val="00C9656D"/>
    <w:rsid w:val="00C96968"/>
    <w:rsid w:val="00CA0A7D"/>
    <w:rsid w:val="00CA17D6"/>
    <w:rsid w:val="00CA2AE8"/>
    <w:rsid w:val="00CA675D"/>
    <w:rsid w:val="00CB0B0C"/>
    <w:rsid w:val="00CB1407"/>
    <w:rsid w:val="00CB2AD2"/>
    <w:rsid w:val="00CB34FD"/>
    <w:rsid w:val="00CB49DE"/>
    <w:rsid w:val="00CB5151"/>
    <w:rsid w:val="00CB5F13"/>
    <w:rsid w:val="00CB6B43"/>
    <w:rsid w:val="00CB6F75"/>
    <w:rsid w:val="00CB7230"/>
    <w:rsid w:val="00CC35C2"/>
    <w:rsid w:val="00CC5176"/>
    <w:rsid w:val="00CC54D7"/>
    <w:rsid w:val="00CC720F"/>
    <w:rsid w:val="00CC793C"/>
    <w:rsid w:val="00CD3D80"/>
    <w:rsid w:val="00CD4CF5"/>
    <w:rsid w:val="00CD4F11"/>
    <w:rsid w:val="00CD653D"/>
    <w:rsid w:val="00CD6BB5"/>
    <w:rsid w:val="00CD74F9"/>
    <w:rsid w:val="00CD7D2A"/>
    <w:rsid w:val="00CE071A"/>
    <w:rsid w:val="00CE0A82"/>
    <w:rsid w:val="00CE14A0"/>
    <w:rsid w:val="00CE24A8"/>
    <w:rsid w:val="00CE2EF5"/>
    <w:rsid w:val="00CE310D"/>
    <w:rsid w:val="00CE3FEC"/>
    <w:rsid w:val="00CE5CA6"/>
    <w:rsid w:val="00CE6AA3"/>
    <w:rsid w:val="00CF007C"/>
    <w:rsid w:val="00CF10FA"/>
    <w:rsid w:val="00CF16A2"/>
    <w:rsid w:val="00CF42F0"/>
    <w:rsid w:val="00CF5D1B"/>
    <w:rsid w:val="00CF6765"/>
    <w:rsid w:val="00CF6F28"/>
    <w:rsid w:val="00CF7D3F"/>
    <w:rsid w:val="00D006EB"/>
    <w:rsid w:val="00D0121C"/>
    <w:rsid w:val="00D03333"/>
    <w:rsid w:val="00D044B7"/>
    <w:rsid w:val="00D04C63"/>
    <w:rsid w:val="00D066F2"/>
    <w:rsid w:val="00D06FE7"/>
    <w:rsid w:val="00D07B8F"/>
    <w:rsid w:val="00D07ED1"/>
    <w:rsid w:val="00D11117"/>
    <w:rsid w:val="00D11680"/>
    <w:rsid w:val="00D122A7"/>
    <w:rsid w:val="00D12E77"/>
    <w:rsid w:val="00D1501C"/>
    <w:rsid w:val="00D1559C"/>
    <w:rsid w:val="00D15622"/>
    <w:rsid w:val="00D1594F"/>
    <w:rsid w:val="00D161C2"/>
    <w:rsid w:val="00D16B4E"/>
    <w:rsid w:val="00D17D96"/>
    <w:rsid w:val="00D20171"/>
    <w:rsid w:val="00D216AC"/>
    <w:rsid w:val="00D2202C"/>
    <w:rsid w:val="00D238D7"/>
    <w:rsid w:val="00D2487A"/>
    <w:rsid w:val="00D24C9E"/>
    <w:rsid w:val="00D304AA"/>
    <w:rsid w:val="00D31630"/>
    <w:rsid w:val="00D34331"/>
    <w:rsid w:val="00D35F27"/>
    <w:rsid w:val="00D367AC"/>
    <w:rsid w:val="00D36D34"/>
    <w:rsid w:val="00D40AA9"/>
    <w:rsid w:val="00D41672"/>
    <w:rsid w:val="00D434A8"/>
    <w:rsid w:val="00D46238"/>
    <w:rsid w:val="00D51430"/>
    <w:rsid w:val="00D51E39"/>
    <w:rsid w:val="00D521EB"/>
    <w:rsid w:val="00D52BB8"/>
    <w:rsid w:val="00D53E71"/>
    <w:rsid w:val="00D54EF2"/>
    <w:rsid w:val="00D5648C"/>
    <w:rsid w:val="00D60CB9"/>
    <w:rsid w:val="00D62F54"/>
    <w:rsid w:val="00D637EB"/>
    <w:rsid w:val="00D6397C"/>
    <w:rsid w:val="00D657EE"/>
    <w:rsid w:val="00D664E4"/>
    <w:rsid w:val="00D676C1"/>
    <w:rsid w:val="00D70ABC"/>
    <w:rsid w:val="00D73004"/>
    <w:rsid w:val="00D73068"/>
    <w:rsid w:val="00D73F14"/>
    <w:rsid w:val="00D767E7"/>
    <w:rsid w:val="00D76DBF"/>
    <w:rsid w:val="00D77559"/>
    <w:rsid w:val="00D77914"/>
    <w:rsid w:val="00D8174B"/>
    <w:rsid w:val="00D817DC"/>
    <w:rsid w:val="00D81E99"/>
    <w:rsid w:val="00D83D63"/>
    <w:rsid w:val="00D84FC0"/>
    <w:rsid w:val="00D86A2D"/>
    <w:rsid w:val="00D9033D"/>
    <w:rsid w:val="00D93F00"/>
    <w:rsid w:val="00D94D47"/>
    <w:rsid w:val="00D951BC"/>
    <w:rsid w:val="00D95489"/>
    <w:rsid w:val="00D96994"/>
    <w:rsid w:val="00D969C9"/>
    <w:rsid w:val="00DA012E"/>
    <w:rsid w:val="00DA0AD6"/>
    <w:rsid w:val="00DA11D0"/>
    <w:rsid w:val="00DA2B8B"/>
    <w:rsid w:val="00DA3636"/>
    <w:rsid w:val="00DA497F"/>
    <w:rsid w:val="00DA7D3F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40E"/>
    <w:rsid w:val="00DB7931"/>
    <w:rsid w:val="00DC025E"/>
    <w:rsid w:val="00DC05BB"/>
    <w:rsid w:val="00DC07AC"/>
    <w:rsid w:val="00DC1065"/>
    <w:rsid w:val="00DC1E6A"/>
    <w:rsid w:val="00DC26EF"/>
    <w:rsid w:val="00DC2DF2"/>
    <w:rsid w:val="00DC3E59"/>
    <w:rsid w:val="00DC4FA7"/>
    <w:rsid w:val="00DC6DED"/>
    <w:rsid w:val="00DD1558"/>
    <w:rsid w:val="00DD1A29"/>
    <w:rsid w:val="00DD350E"/>
    <w:rsid w:val="00DD3EA5"/>
    <w:rsid w:val="00DD4998"/>
    <w:rsid w:val="00DD5568"/>
    <w:rsid w:val="00DD7456"/>
    <w:rsid w:val="00DE0381"/>
    <w:rsid w:val="00DE0533"/>
    <w:rsid w:val="00DE11EA"/>
    <w:rsid w:val="00DE21E7"/>
    <w:rsid w:val="00DE2AF3"/>
    <w:rsid w:val="00DE4BCA"/>
    <w:rsid w:val="00DE7058"/>
    <w:rsid w:val="00DE7D51"/>
    <w:rsid w:val="00DF0364"/>
    <w:rsid w:val="00DF4157"/>
    <w:rsid w:val="00DF4A65"/>
    <w:rsid w:val="00DF6F2F"/>
    <w:rsid w:val="00DF75FA"/>
    <w:rsid w:val="00DF7DFD"/>
    <w:rsid w:val="00E06D56"/>
    <w:rsid w:val="00E07500"/>
    <w:rsid w:val="00E07681"/>
    <w:rsid w:val="00E07BD8"/>
    <w:rsid w:val="00E116FE"/>
    <w:rsid w:val="00E11CD3"/>
    <w:rsid w:val="00E14BE1"/>
    <w:rsid w:val="00E179F0"/>
    <w:rsid w:val="00E202E7"/>
    <w:rsid w:val="00E24405"/>
    <w:rsid w:val="00E26E03"/>
    <w:rsid w:val="00E27AF1"/>
    <w:rsid w:val="00E31BC9"/>
    <w:rsid w:val="00E32899"/>
    <w:rsid w:val="00E33C6D"/>
    <w:rsid w:val="00E3466E"/>
    <w:rsid w:val="00E34BDD"/>
    <w:rsid w:val="00E3586F"/>
    <w:rsid w:val="00E37492"/>
    <w:rsid w:val="00E37819"/>
    <w:rsid w:val="00E425AE"/>
    <w:rsid w:val="00E432EF"/>
    <w:rsid w:val="00E43D56"/>
    <w:rsid w:val="00E443E3"/>
    <w:rsid w:val="00E4554A"/>
    <w:rsid w:val="00E4584E"/>
    <w:rsid w:val="00E471DA"/>
    <w:rsid w:val="00E47C6B"/>
    <w:rsid w:val="00E47CCA"/>
    <w:rsid w:val="00E50942"/>
    <w:rsid w:val="00E50AE2"/>
    <w:rsid w:val="00E51367"/>
    <w:rsid w:val="00E51389"/>
    <w:rsid w:val="00E51883"/>
    <w:rsid w:val="00E54A5C"/>
    <w:rsid w:val="00E54EB8"/>
    <w:rsid w:val="00E55991"/>
    <w:rsid w:val="00E567DB"/>
    <w:rsid w:val="00E57083"/>
    <w:rsid w:val="00E6058C"/>
    <w:rsid w:val="00E62B93"/>
    <w:rsid w:val="00E65391"/>
    <w:rsid w:val="00E65EFD"/>
    <w:rsid w:val="00E669AC"/>
    <w:rsid w:val="00E674E5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6111"/>
    <w:rsid w:val="00EA65E2"/>
    <w:rsid w:val="00EB1AFD"/>
    <w:rsid w:val="00EB2296"/>
    <w:rsid w:val="00EB2C8A"/>
    <w:rsid w:val="00EB4072"/>
    <w:rsid w:val="00EB5305"/>
    <w:rsid w:val="00EB5B7C"/>
    <w:rsid w:val="00EB7555"/>
    <w:rsid w:val="00EB7715"/>
    <w:rsid w:val="00EC0338"/>
    <w:rsid w:val="00EC5137"/>
    <w:rsid w:val="00ED048C"/>
    <w:rsid w:val="00ED0BAA"/>
    <w:rsid w:val="00ED18B7"/>
    <w:rsid w:val="00ED22D5"/>
    <w:rsid w:val="00ED4F43"/>
    <w:rsid w:val="00ED56A4"/>
    <w:rsid w:val="00ED61F5"/>
    <w:rsid w:val="00ED6E94"/>
    <w:rsid w:val="00ED6F45"/>
    <w:rsid w:val="00ED7623"/>
    <w:rsid w:val="00EE0829"/>
    <w:rsid w:val="00EE1686"/>
    <w:rsid w:val="00EE2C1E"/>
    <w:rsid w:val="00EE607F"/>
    <w:rsid w:val="00EE6BF7"/>
    <w:rsid w:val="00EE7195"/>
    <w:rsid w:val="00EE7D03"/>
    <w:rsid w:val="00EF0D29"/>
    <w:rsid w:val="00EF229E"/>
    <w:rsid w:val="00EF47D2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5B0D"/>
    <w:rsid w:val="00F16BF1"/>
    <w:rsid w:val="00F22FDD"/>
    <w:rsid w:val="00F237FE"/>
    <w:rsid w:val="00F23B27"/>
    <w:rsid w:val="00F26168"/>
    <w:rsid w:val="00F26240"/>
    <w:rsid w:val="00F26855"/>
    <w:rsid w:val="00F279AD"/>
    <w:rsid w:val="00F30742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3470"/>
    <w:rsid w:val="00F43653"/>
    <w:rsid w:val="00F4460C"/>
    <w:rsid w:val="00F46480"/>
    <w:rsid w:val="00F4785D"/>
    <w:rsid w:val="00F47B33"/>
    <w:rsid w:val="00F50173"/>
    <w:rsid w:val="00F50591"/>
    <w:rsid w:val="00F50CF9"/>
    <w:rsid w:val="00F51DEE"/>
    <w:rsid w:val="00F5246F"/>
    <w:rsid w:val="00F53257"/>
    <w:rsid w:val="00F53F97"/>
    <w:rsid w:val="00F54445"/>
    <w:rsid w:val="00F54CD4"/>
    <w:rsid w:val="00F55E00"/>
    <w:rsid w:val="00F56160"/>
    <w:rsid w:val="00F569E8"/>
    <w:rsid w:val="00F5780F"/>
    <w:rsid w:val="00F57A5A"/>
    <w:rsid w:val="00F61944"/>
    <w:rsid w:val="00F65C78"/>
    <w:rsid w:val="00F66075"/>
    <w:rsid w:val="00F6683B"/>
    <w:rsid w:val="00F67585"/>
    <w:rsid w:val="00F722FC"/>
    <w:rsid w:val="00F72933"/>
    <w:rsid w:val="00F7434E"/>
    <w:rsid w:val="00F7484B"/>
    <w:rsid w:val="00F7496A"/>
    <w:rsid w:val="00F80B0A"/>
    <w:rsid w:val="00F80BFE"/>
    <w:rsid w:val="00F8105F"/>
    <w:rsid w:val="00F82E90"/>
    <w:rsid w:val="00F83D42"/>
    <w:rsid w:val="00F84636"/>
    <w:rsid w:val="00F847D4"/>
    <w:rsid w:val="00F85B07"/>
    <w:rsid w:val="00F86F04"/>
    <w:rsid w:val="00F87F65"/>
    <w:rsid w:val="00F902DB"/>
    <w:rsid w:val="00F9072C"/>
    <w:rsid w:val="00F91806"/>
    <w:rsid w:val="00F92052"/>
    <w:rsid w:val="00F9364F"/>
    <w:rsid w:val="00F94100"/>
    <w:rsid w:val="00F94352"/>
    <w:rsid w:val="00F943DD"/>
    <w:rsid w:val="00F94D15"/>
    <w:rsid w:val="00F9518F"/>
    <w:rsid w:val="00F9555B"/>
    <w:rsid w:val="00FA13B5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4069"/>
    <w:rsid w:val="00FB45CE"/>
    <w:rsid w:val="00FB5441"/>
    <w:rsid w:val="00FB6ABE"/>
    <w:rsid w:val="00FB6ACF"/>
    <w:rsid w:val="00FB7AB1"/>
    <w:rsid w:val="00FC0D4D"/>
    <w:rsid w:val="00FC10E8"/>
    <w:rsid w:val="00FC1CBF"/>
    <w:rsid w:val="00FC314E"/>
    <w:rsid w:val="00FC3DBF"/>
    <w:rsid w:val="00FC47D9"/>
    <w:rsid w:val="00FC59A5"/>
    <w:rsid w:val="00FC6704"/>
    <w:rsid w:val="00FC6E2C"/>
    <w:rsid w:val="00FC7001"/>
    <w:rsid w:val="00FC72EA"/>
    <w:rsid w:val="00FC7DD8"/>
    <w:rsid w:val="00FD01D7"/>
    <w:rsid w:val="00FD305A"/>
    <w:rsid w:val="00FD3B14"/>
    <w:rsid w:val="00FD441D"/>
    <w:rsid w:val="00FD4B97"/>
    <w:rsid w:val="00FD5C47"/>
    <w:rsid w:val="00FD700C"/>
    <w:rsid w:val="00FE0321"/>
    <w:rsid w:val="00FE1FFE"/>
    <w:rsid w:val="00FE380A"/>
    <w:rsid w:val="00FE49F1"/>
    <w:rsid w:val="00FE5185"/>
    <w:rsid w:val="00FE6262"/>
    <w:rsid w:val="00FE78DA"/>
    <w:rsid w:val="00FF02A9"/>
    <w:rsid w:val="00FF2405"/>
    <w:rsid w:val="00FF37FF"/>
    <w:rsid w:val="00FF3ACA"/>
    <w:rsid w:val="00FF5004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8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</cp:lastModifiedBy>
  <cp:revision>2431</cp:revision>
  <dcterms:created xsi:type="dcterms:W3CDTF">2017-11-15T06:59:00Z</dcterms:created>
  <dcterms:modified xsi:type="dcterms:W3CDTF">2022-01-27T13:06:00Z</dcterms:modified>
</cp:coreProperties>
</file>